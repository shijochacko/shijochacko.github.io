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4C43" w14:textId="77777777" w:rsidR="004A455A" w:rsidRDefault="00000000">
      <w:pPr>
        <w:pStyle w:val="divdocumentname"/>
        <w:rPr>
          <w:rFonts w:ascii="Century Gothic" w:eastAsia="Century Gothic" w:hAnsi="Century Gothic" w:cs="Century Gothic"/>
        </w:rPr>
      </w:pPr>
      <w:r>
        <w:rPr>
          <w:rStyle w:val="span"/>
          <w:rFonts w:ascii="Century Gothic" w:eastAsia="Century Gothic" w:hAnsi="Century Gothic" w:cs="Century Gothic"/>
        </w:rPr>
        <w:t>Shijo</w:t>
      </w:r>
      <w:r>
        <w:rPr>
          <w:rFonts w:ascii="Century Gothic" w:eastAsia="Century Gothic" w:hAnsi="Century Gothic" w:cs="Century Gothic"/>
        </w:rPr>
        <w:t xml:space="preserve"> </w:t>
      </w:r>
      <w:r>
        <w:rPr>
          <w:rStyle w:val="divdocumentword-break"/>
          <w:rFonts w:ascii="Century Gothic" w:eastAsia="Century Gothic" w:hAnsi="Century Gothic" w:cs="Century Gothic"/>
        </w:rPr>
        <w:t>Chacko</w:t>
      </w:r>
    </w:p>
    <w:p w14:paraId="69FA57B7" w14:textId="77777777" w:rsidR="004A455A" w:rsidRDefault="00000000">
      <w:pPr>
        <w:pStyle w:val="documentresumeTitle"/>
        <w:spacing w:line="260" w:lineRule="atLeast"/>
        <w:rPr>
          <w:rFonts w:ascii="Century Gothic" w:eastAsia="Century Gothic" w:hAnsi="Century Gothic" w:cs="Century Gothic"/>
        </w:rPr>
      </w:pPr>
      <w:r>
        <w:rPr>
          <w:rFonts w:ascii="Century Gothic" w:eastAsia="Century Gothic" w:hAnsi="Century Gothic" w:cs="Century Gothic"/>
        </w:rPr>
        <w:t>Senior Application Developer</w:t>
      </w:r>
    </w:p>
    <w:p w14:paraId="4403FC38" w14:textId="77777777" w:rsidR="004A455A" w:rsidRDefault="00000000">
      <w:pPr>
        <w:pStyle w:val="p"/>
        <w:spacing w:before="300" w:line="260" w:lineRule="atLeast"/>
        <w:rPr>
          <w:rFonts w:ascii="Century Gothic" w:eastAsia="Century Gothic" w:hAnsi="Century Gothic" w:cs="Century Gothic"/>
          <w:color w:val="343434"/>
          <w:sz w:val="20"/>
          <w:szCs w:val="20"/>
        </w:rPr>
      </w:pPr>
      <w:r>
        <w:rPr>
          <w:rFonts w:ascii="Century Gothic" w:eastAsia="Century Gothic" w:hAnsi="Century Gothic" w:cs="Century Gothic"/>
          <w:color w:val="343434"/>
          <w:sz w:val="20"/>
          <w:szCs w:val="20"/>
        </w:rPr>
        <w:t>Passionate software Engineer with 14+ years of experience in web applications and back-end systems. Skilled at writing clear, concise code that clear to maintain and trouble shoot. Experienced in working with both small and large teams across multiple projects and companies. Able to work independently of remote locations or in office environment as needed by the company.</w:t>
      </w:r>
    </w:p>
    <w:tbl>
      <w:tblPr>
        <w:tblStyle w:val="divdocumentparentContainer"/>
        <w:tblW w:w="0" w:type="auto"/>
        <w:tblCellSpacing w:w="0" w:type="dxa"/>
        <w:tblLayout w:type="fixed"/>
        <w:tblCellMar>
          <w:left w:w="0" w:type="dxa"/>
          <w:right w:w="0" w:type="dxa"/>
        </w:tblCellMar>
        <w:tblLook w:val="05E0" w:firstRow="1" w:lastRow="1" w:firstColumn="1" w:lastColumn="1" w:noHBand="0" w:noVBand="1"/>
      </w:tblPr>
      <w:tblGrid>
        <w:gridCol w:w="3120"/>
        <w:gridCol w:w="600"/>
        <w:gridCol w:w="7626"/>
      </w:tblGrid>
      <w:tr w:rsidR="004A455A" w14:paraId="053DF0C0" w14:textId="77777777">
        <w:trPr>
          <w:tblCellSpacing w:w="0" w:type="dxa"/>
        </w:trPr>
        <w:tc>
          <w:tcPr>
            <w:tcW w:w="3120" w:type="dxa"/>
            <w:tcMar>
              <w:top w:w="0" w:type="dxa"/>
              <w:left w:w="0" w:type="dxa"/>
              <w:bottom w:w="0" w:type="dxa"/>
              <w:right w:w="0" w:type="dxa"/>
            </w:tcMar>
            <w:hideMark/>
          </w:tcPr>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2360"/>
            </w:tblGrid>
            <w:tr w:rsidR="004A455A" w14:paraId="60E32AFE" w14:textId="77777777">
              <w:trPr>
                <w:tblCellSpacing w:w="0" w:type="dxa"/>
              </w:trPr>
              <w:tc>
                <w:tcPr>
                  <w:tcW w:w="760" w:type="dxa"/>
                  <w:tcMar>
                    <w:top w:w="400" w:type="dxa"/>
                    <w:left w:w="0" w:type="dxa"/>
                    <w:bottom w:w="0" w:type="dxa"/>
                    <w:right w:w="0" w:type="dxa"/>
                  </w:tcMar>
                  <w:hideMark/>
                </w:tcPr>
                <w:p w14:paraId="67EFCA08"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091BE5AD" wp14:editId="0E46DBAB">
                        <wp:extent cx="431888" cy="432134"/>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5"/>
                                <a:stretch>
                                  <a:fillRect/>
                                </a:stretch>
                              </pic:blipFill>
                              <pic:spPr>
                                <a:xfrm>
                                  <a:off x="0" y="0"/>
                                  <a:ext cx="431888" cy="432134"/>
                                </a:xfrm>
                                <a:prstGeom prst="rect">
                                  <a:avLst/>
                                </a:prstGeom>
                              </pic:spPr>
                            </pic:pic>
                          </a:graphicData>
                        </a:graphic>
                      </wp:inline>
                    </w:drawing>
                  </w:r>
                </w:p>
              </w:tc>
              <w:tc>
                <w:tcPr>
                  <w:tcW w:w="2360" w:type="dxa"/>
                  <w:tcMar>
                    <w:top w:w="400" w:type="dxa"/>
                    <w:left w:w="0" w:type="dxa"/>
                    <w:bottom w:w="0" w:type="dxa"/>
                    <w:right w:w="0" w:type="dxa"/>
                  </w:tcMar>
                  <w:hideMark/>
                </w:tcPr>
                <w:p w14:paraId="75267F00"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Contact</w:t>
                  </w:r>
                </w:p>
              </w:tc>
            </w:tr>
          </w:tbl>
          <w:p w14:paraId="05F54631" w14:textId="77777777" w:rsidR="004A455A" w:rsidRDefault="00000000">
            <w:pPr>
              <w:pStyle w:val="divdocumenttxtBold"/>
              <w:spacing w:before="100"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 xml:space="preserve">Address </w:t>
            </w:r>
          </w:p>
          <w:p w14:paraId="2D927934" w14:textId="77777777" w:rsidR="004A455A" w:rsidRDefault="00000000">
            <w:pPr>
              <w:pStyle w:val="div"/>
              <w:spacing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Oslo, 1356 Norway</w:t>
            </w:r>
          </w:p>
          <w:p w14:paraId="67408A98" w14:textId="77777777" w:rsidR="004A455A" w:rsidRDefault="00000000">
            <w:pPr>
              <w:pStyle w:val="divdocumenttxtBold"/>
              <w:spacing w:before="100"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 xml:space="preserve">Phone </w:t>
            </w:r>
          </w:p>
          <w:p w14:paraId="3211C6BB" w14:textId="77777777" w:rsidR="004A455A" w:rsidRDefault="00000000">
            <w:pPr>
              <w:pStyle w:val="div"/>
              <w:spacing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+4793938065</w:t>
            </w:r>
          </w:p>
          <w:p w14:paraId="6F01C1C8" w14:textId="77777777" w:rsidR="004A455A" w:rsidRDefault="00000000">
            <w:pPr>
              <w:pStyle w:val="divdocumenttxtBold"/>
              <w:spacing w:before="100"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 xml:space="preserve">E-mail </w:t>
            </w:r>
          </w:p>
          <w:p w14:paraId="31740B4B" w14:textId="77777777" w:rsidR="004A455A" w:rsidRDefault="00000000">
            <w:pPr>
              <w:pStyle w:val="divdocumentword-breakParagraph"/>
              <w:spacing w:line="260" w:lineRule="atLeast"/>
              <w:rPr>
                <w:rStyle w:val="divdocumentparentContainerleft-box"/>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shijomeempillil@gmail.com</w:t>
            </w:r>
          </w:p>
          <w:p w14:paraId="4BE21CFA" w14:textId="77777777" w:rsidR="004A455A" w:rsidRDefault="00000000">
            <w:pPr>
              <w:pStyle w:val="divdocumenttxtBold"/>
              <w:spacing w:before="100" w:line="260" w:lineRule="atLeast"/>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LinkedIn</w:t>
            </w:r>
          </w:p>
          <w:p w14:paraId="3C7E8FC4" w14:textId="77777777" w:rsidR="004A455A" w:rsidRDefault="00000000">
            <w:pPr>
              <w:pStyle w:val="div"/>
              <w:spacing w:line="260" w:lineRule="atLeast"/>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https://www.linkedin.com/in/shijochacko</w:t>
            </w:r>
          </w:p>
          <w:p w14:paraId="5E5E3016" w14:textId="77777777" w:rsidR="004A455A" w:rsidRDefault="005B1386">
            <w:pPr>
              <w:pStyle w:val="divdocumenttxtBold"/>
              <w:spacing w:before="100" w:line="260" w:lineRule="atLeast"/>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Website</w:t>
            </w:r>
          </w:p>
          <w:p w14:paraId="5E67ACAF" w14:textId="77777777" w:rsidR="004A455A" w:rsidRDefault="00000000">
            <w:pPr>
              <w:pStyle w:val="div"/>
              <w:spacing w:line="260" w:lineRule="atLeast"/>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https://shijochacko.github.io</w:t>
            </w:r>
          </w:p>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2360"/>
            </w:tblGrid>
            <w:tr w:rsidR="004A455A" w14:paraId="03BC1E9C" w14:textId="77777777">
              <w:trPr>
                <w:tblCellSpacing w:w="0" w:type="dxa"/>
              </w:trPr>
              <w:tc>
                <w:tcPr>
                  <w:tcW w:w="760" w:type="dxa"/>
                  <w:tcMar>
                    <w:top w:w="240" w:type="dxa"/>
                    <w:left w:w="0" w:type="dxa"/>
                    <w:bottom w:w="0" w:type="dxa"/>
                    <w:right w:w="0" w:type="dxa"/>
                  </w:tcMar>
                  <w:hideMark/>
                </w:tcPr>
                <w:p w14:paraId="4A58969B"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4F65DCFA" wp14:editId="11DB42F5">
                        <wp:extent cx="431888" cy="432134"/>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431888" cy="432134"/>
                                </a:xfrm>
                                <a:prstGeom prst="rect">
                                  <a:avLst/>
                                </a:prstGeom>
                              </pic:spPr>
                            </pic:pic>
                          </a:graphicData>
                        </a:graphic>
                      </wp:inline>
                    </w:drawing>
                  </w:r>
                </w:p>
              </w:tc>
              <w:tc>
                <w:tcPr>
                  <w:tcW w:w="2360" w:type="dxa"/>
                  <w:tcMar>
                    <w:top w:w="240" w:type="dxa"/>
                    <w:left w:w="0" w:type="dxa"/>
                    <w:bottom w:w="0" w:type="dxa"/>
                    <w:right w:w="0" w:type="dxa"/>
                  </w:tcMar>
                  <w:hideMark/>
                </w:tcPr>
                <w:p w14:paraId="43969AC4"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Technical Profile</w:t>
                  </w:r>
                </w:p>
              </w:tc>
            </w:tr>
          </w:tbl>
          <w:p w14:paraId="62EEEC22" w14:textId="77777777" w:rsidR="004A455A" w:rsidRDefault="00000000">
            <w:pPr>
              <w:pStyle w:val="divdocumentli"/>
              <w:numPr>
                <w:ilvl w:val="0"/>
                <w:numId w:val="1"/>
              </w:numPr>
              <w:pBdr>
                <w:left w:val="none" w:sz="0" w:space="0" w:color="auto"/>
              </w:pBdr>
              <w:spacing w:before="100"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Java &amp; Java 17</w:t>
            </w:r>
          </w:p>
          <w:p w14:paraId="02E5CDAA"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Spring</w:t>
            </w:r>
          </w:p>
          <w:p w14:paraId="450FA928"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proofErr w:type="spellStart"/>
            <w:r>
              <w:rPr>
                <w:rStyle w:val="divdocumentparentContainerleft-box"/>
                <w:rFonts w:ascii="Century Gothic" w:eastAsia="Century Gothic" w:hAnsi="Century Gothic" w:cs="Century Gothic"/>
                <w:color w:val="343434"/>
                <w:spacing w:val="4"/>
                <w:sz w:val="20"/>
                <w:szCs w:val="20"/>
              </w:rPr>
              <w:t>SpringBoot</w:t>
            </w:r>
            <w:proofErr w:type="spellEnd"/>
            <w:r>
              <w:rPr>
                <w:rStyle w:val="divdocumentparentContainerleft-box"/>
                <w:rFonts w:ascii="Century Gothic" w:eastAsia="Century Gothic" w:hAnsi="Century Gothic" w:cs="Century Gothic"/>
                <w:color w:val="343434"/>
                <w:spacing w:val="4"/>
                <w:sz w:val="20"/>
                <w:szCs w:val="20"/>
              </w:rPr>
              <w:t xml:space="preserve"> </w:t>
            </w:r>
            <w:proofErr w:type="spellStart"/>
            <w:r>
              <w:rPr>
                <w:rStyle w:val="divdocumentparentContainerleft-box"/>
                <w:rFonts w:ascii="Century Gothic" w:eastAsia="Century Gothic" w:hAnsi="Century Gothic" w:cs="Century Gothic"/>
                <w:color w:val="343434"/>
                <w:spacing w:val="4"/>
                <w:sz w:val="20"/>
                <w:szCs w:val="20"/>
              </w:rPr>
              <w:t>MicroServices</w:t>
            </w:r>
            <w:proofErr w:type="spellEnd"/>
          </w:p>
          <w:p w14:paraId="04D9386E"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Apache Kafka</w:t>
            </w:r>
          </w:p>
          <w:p w14:paraId="1C5696B9"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Terraform &amp; Docker</w:t>
            </w:r>
          </w:p>
          <w:p w14:paraId="40E10AFA"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Cosmos &amp; Mongo DB</w:t>
            </w:r>
          </w:p>
          <w:p w14:paraId="146EF582"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JPA &amp; Hibernate</w:t>
            </w:r>
          </w:p>
          <w:p w14:paraId="7FCD4A26" w14:textId="77777777" w:rsidR="004A455A" w:rsidRDefault="00000000">
            <w:pPr>
              <w:pStyle w:val="divdocumentli"/>
              <w:numPr>
                <w:ilvl w:val="0"/>
                <w:numId w:val="1"/>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Git &amp; SVN</w:t>
            </w:r>
          </w:p>
          <w:p w14:paraId="01A2906A"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Gradle &amp; Maven</w:t>
            </w:r>
          </w:p>
          <w:p w14:paraId="548AE8AE"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PostgreSQL &amp; Oracle</w:t>
            </w:r>
          </w:p>
          <w:p w14:paraId="700D4190"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Java Script &amp; Angular</w:t>
            </w:r>
          </w:p>
          <w:p w14:paraId="47991B43"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Junit5</w:t>
            </w:r>
          </w:p>
          <w:p w14:paraId="57B7AD2F"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AWS &amp; Azure Cloud</w:t>
            </w:r>
          </w:p>
          <w:p w14:paraId="3C7BC7BB"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Datadog &amp; Splunk</w:t>
            </w:r>
          </w:p>
          <w:p w14:paraId="73AA1ABC" w14:textId="77777777" w:rsidR="004A455A" w:rsidRDefault="00000000">
            <w:pPr>
              <w:pStyle w:val="divdocumentli"/>
              <w:numPr>
                <w:ilvl w:val="0"/>
                <w:numId w:val="2"/>
              </w:numPr>
              <w:spacing w:line="260" w:lineRule="atLeast"/>
              <w:ind w:left="300" w:hanging="292"/>
              <w:rPr>
                <w:rStyle w:val="divdocumentparentContainerleft-box"/>
                <w:rFonts w:ascii="Century Gothic" w:eastAsia="Century Gothic" w:hAnsi="Century Gothic" w:cs="Century Gothic"/>
                <w:color w:val="343434"/>
                <w:spacing w:val="4"/>
                <w:sz w:val="20"/>
                <w:szCs w:val="20"/>
              </w:rPr>
            </w:pPr>
            <w:r>
              <w:rPr>
                <w:rStyle w:val="divdocumentparentContainerleft-box"/>
                <w:rFonts w:ascii="Century Gothic" w:eastAsia="Century Gothic" w:hAnsi="Century Gothic" w:cs="Century Gothic"/>
                <w:color w:val="343434"/>
                <w:spacing w:val="4"/>
                <w:sz w:val="20"/>
                <w:szCs w:val="20"/>
              </w:rPr>
              <w:t>ETL</w:t>
            </w:r>
          </w:p>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2360"/>
            </w:tblGrid>
            <w:tr w:rsidR="004A455A" w14:paraId="5151B613" w14:textId="77777777">
              <w:trPr>
                <w:tblCellSpacing w:w="0" w:type="dxa"/>
              </w:trPr>
              <w:tc>
                <w:tcPr>
                  <w:tcW w:w="760" w:type="dxa"/>
                  <w:tcMar>
                    <w:top w:w="240" w:type="dxa"/>
                    <w:left w:w="0" w:type="dxa"/>
                    <w:bottom w:w="0" w:type="dxa"/>
                    <w:right w:w="0" w:type="dxa"/>
                  </w:tcMar>
                  <w:hideMark/>
                </w:tcPr>
                <w:p w14:paraId="5FD09B47"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23A46634" wp14:editId="74F1B161">
                        <wp:extent cx="431888" cy="432134"/>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431888" cy="432134"/>
                                </a:xfrm>
                                <a:prstGeom prst="rect">
                                  <a:avLst/>
                                </a:prstGeom>
                              </pic:spPr>
                            </pic:pic>
                          </a:graphicData>
                        </a:graphic>
                      </wp:inline>
                    </w:drawing>
                  </w:r>
                </w:p>
              </w:tc>
              <w:tc>
                <w:tcPr>
                  <w:tcW w:w="2360" w:type="dxa"/>
                  <w:tcMar>
                    <w:top w:w="240" w:type="dxa"/>
                    <w:left w:w="0" w:type="dxa"/>
                    <w:bottom w:w="0" w:type="dxa"/>
                    <w:right w:w="0" w:type="dxa"/>
                  </w:tcMar>
                  <w:hideMark/>
                </w:tcPr>
                <w:p w14:paraId="60E1CBBB"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Personal Information</w:t>
                  </w:r>
                </w:p>
              </w:tc>
            </w:tr>
          </w:tbl>
          <w:p w14:paraId="46C2DB62" w14:textId="77777777" w:rsidR="004A455A" w:rsidRDefault="004A455A">
            <w:pPr>
              <w:rPr>
                <w:vanish/>
              </w:rPr>
            </w:pPr>
          </w:p>
          <w:tbl>
            <w:tblPr>
              <w:tblStyle w:val="divdocumentdivfirstparagraphTable"/>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57B77487" w14:textId="77777777">
              <w:trPr>
                <w:tblCellSpacing w:w="0" w:type="dxa"/>
              </w:trPr>
              <w:tc>
                <w:tcPr>
                  <w:tcW w:w="5000" w:type="pct"/>
                  <w:tcMar>
                    <w:top w:w="0" w:type="dxa"/>
                    <w:left w:w="0" w:type="dxa"/>
                    <w:bottom w:w="0" w:type="dxa"/>
                    <w:right w:w="0" w:type="dxa"/>
                  </w:tcMar>
                  <w:hideMark/>
                </w:tcPr>
                <w:p w14:paraId="3C670855" w14:textId="77777777" w:rsidR="004A455A" w:rsidRDefault="00000000">
                  <w:pPr>
                    <w:pStyle w:val="documentratingRowratingText"/>
                    <w:spacing w:before="2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Nationality: Indian</w:t>
                  </w:r>
                </w:p>
              </w:tc>
            </w:tr>
          </w:tbl>
          <w:p w14:paraId="33FE3C1B" w14:textId="77777777" w:rsidR="004A455A" w:rsidRDefault="004A455A">
            <w:pPr>
              <w:rPr>
                <w:vanish/>
              </w:rPr>
            </w:pPr>
          </w:p>
          <w:tbl>
            <w:tblPr>
              <w:tblStyle w:val="divdocumentdivparagraph"/>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38DFD99E" w14:textId="77777777">
              <w:trPr>
                <w:tblCellSpacing w:w="0" w:type="dxa"/>
              </w:trPr>
              <w:tc>
                <w:tcPr>
                  <w:tcW w:w="5000" w:type="pct"/>
                  <w:tcMar>
                    <w:top w:w="0" w:type="dxa"/>
                    <w:left w:w="0" w:type="dxa"/>
                    <w:bottom w:w="0" w:type="dxa"/>
                    <w:right w:w="0" w:type="dxa"/>
                  </w:tcMar>
                  <w:hideMark/>
                </w:tcPr>
                <w:p w14:paraId="3B54A237"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Languages: English, Hindi, Malayalam, Norwegian (Beginner)</w:t>
                  </w:r>
                </w:p>
              </w:tc>
            </w:tr>
          </w:tbl>
          <w:p w14:paraId="7EAC60BB" w14:textId="77777777" w:rsidR="004A455A" w:rsidRDefault="004A455A">
            <w:pPr>
              <w:rPr>
                <w:vanish/>
              </w:rPr>
            </w:pPr>
          </w:p>
          <w:tbl>
            <w:tblPr>
              <w:tblStyle w:val="divdocumentdivparagraph"/>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6645D35B" w14:textId="77777777">
              <w:trPr>
                <w:tblCellSpacing w:w="0" w:type="dxa"/>
              </w:trPr>
              <w:tc>
                <w:tcPr>
                  <w:tcW w:w="5000" w:type="pct"/>
                  <w:tcMar>
                    <w:top w:w="0" w:type="dxa"/>
                    <w:left w:w="0" w:type="dxa"/>
                    <w:bottom w:w="0" w:type="dxa"/>
                    <w:right w:w="0" w:type="dxa"/>
                  </w:tcMar>
                  <w:hideMark/>
                </w:tcPr>
                <w:p w14:paraId="3607DA13"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documentleftratvcellnth-last-child1"/>
                      <w:rFonts w:ascii="Century Gothic" w:eastAsia="Century Gothic" w:hAnsi="Century Gothic" w:cs="Century Gothic"/>
                      <w:color w:val="343434"/>
                      <w:spacing w:val="4"/>
                      <w:sz w:val="20"/>
                      <w:szCs w:val="20"/>
                    </w:rPr>
                    <w:t>Marital Status: Married</w:t>
                  </w:r>
                </w:p>
              </w:tc>
            </w:tr>
          </w:tbl>
          <w:p w14:paraId="1FCA3CB3" w14:textId="77777777" w:rsidR="004A455A" w:rsidRDefault="004A455A">
            <w:pPr>
              <w:rPr>
                <w:vanish/>
              </w:rPr>
            </w:pPr>
          </w:p>
          <w:tbl>
            <w:tblPr>
              <w:tblStyle w:val="divdocumentdivparagraph"/>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63B07444" w14:textId="77777777">
              <w:trPr>
                <w:tblCellSpacing w:w="0" w:type="dxa"/>
              </w:trPr>
              <w:tc>
                <w:tcPr>
                  <w:tcW w:w="5000" w:type="pct"/>
                  <w:tcMar>
                    <w:top w:w="0" w:type="dxa"/>
                    <w:left w:w="0" w:type="dxa"/>
                    <w:bottom w:w="0" w:type="dxa"/>
                    <w:right w:w="0" w:type="dxa"/>
                  </w:tcMar>
                  <w:hideMark/>
                </w:tcPr>
                <w:p w14:paraId="2C87756C"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Gender: Male</w:t>
                  </w:r>
                </w:p>
              </w:tc>
            </w:tr>
          </w:tbl>
          <w:p w14:paraId="03695236" w14:textId="77777777" w:rsidR="004A455A" w:rsidRDefault="004A455A">
            <w:pPr>
              <w:rPr>
                <w:vanish/>
              </w:rPr>
            </w:pPr>
          </w:p>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2360"/>
            </w:tblGrid>
            <w:tr w:rsidR="004A455A" w14:paraId="160DDCE9" w14:textId="77777777">
              <w:trPr>
                <w:tblCellSpacing w:w="0" w:type="dxa"/>
              </w:trPr>
              <w:tc>
                <w:tcPr>
                  <w:tcW w:w="760" w:type="dxa"/>
                  <w:tcMar>
                    <w:top w:w="240" w:type="dxa"/>
                    <w:left w:w="0" w:type="dxa"/>
                    <w:bottom w:w="0" w:type="dxa"/>
                    <w:right w:w="0" w:type="dxa"/>
                  </w:tcMar>
                  <w:hideMark/>
                </w:tcPr>
                <w:p w14:paraId="7A839E9B"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lastRenderedPageBreak/>
                    <w:drawing>
                      <wp:inline distT="0" distB="0" distL="0" distR="0" wp14:anchorId="772EC3EE" wp14:editId="581F7EAA">
                        <wp:extent cx="431888" cy="432134"/>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431888" cy="432134"/>
                                </a:xfrm>
                                <a:prstGeom prst="rect">
                                  <a:avLst/>
                                </a:prstGeom>
                              </pic:spPr>
                            </pic:pic>
                          </a:graphicData>
                        </a:graphic>
                      </wp:inline>
                    </w:drawing>
                  </w:r>
                </w:p>
              </w:tc>
              <w:tc>
                <w:tcPr>
                  <w:tcW w:w="2360" w:type="dxa"/>
                  <w:tcMar>
                    <w:top w:w="240" w:type="dxa"/>
                    <w:left w:w="0" w:type="dxa"/>
                    <w:bottom w:w="0" w:type="dxa"/>
                    <w:right w:w="0" w:type="dxa"/>
                  </w:tcMar>
                  <w:hideMark/>
                </w:tcPr>
                <w:p w14:paraId="26689AF8"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Skills</w:t>
                  </w:r>
                </w:p>
              </w:tc>
            </w:tr>
          </w:tbl>
          <w:p w14:paraId="2CE08EB1"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47021D8B" w14:textId="77777777">
              <w:trPr>
                <w:tblCellSpacing w:w="0" w:type="dxa"/>
              </w:trPr>
              <w:tc>
                <w:tcPr>
                  <w:tcW w:w="5000" w:type="pct"/>
                  <w:tcMar>
                    <w:top w:w="0" w:type="dxa"/>
                    <w:left w:w="0" w:type="dxa"/>
                    <w:bottom w:w="0" w:type="dxa"/>
                    <w:right w:w="0" w:type="dxa"/>
                  </w:tcMar>
                  <w:hideMark/>
                </w:tcPr>
                <w:p w14:paraId="3DCEF10C" w14:textId="77777777" w:rsidR="004A455A" w:rsidRDefault="00000000">
                  <w:pPr>
                    <w:pStyle w:val="documentratingRowratingText"/>
                    <w:spacing w:before="2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Library design</w:t>
                  </w:r>
                </w:p>
              </w:tc>
            </w:tr>
          </w:tbl>
          <w:p w14:paraId="37344293"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4F1A88FF" w14:textId="77777777">
              <w:trPr>
                <w:tblCellSpacing w:w="0" w:type="dxa"/>
              </w:trPr>
              <w:tc>
                <w:tcPr>
                  <w:tcW w:w="5000" w:type="pct"/>
                  <w:tcMar>
                    <w:top w:w="0" w:type="dxa"/>
                    <w:left w:w="0" w:type="dxa"/>
                    <w:bottom w:w="0" w:type="dxa"/>
                    <w:right w:w="0" w:type="dxa"/>
                  </w:tcMar>
                  <w:hideMark/>
                </w:tcPr>
                <w:p w14:paraId="6AEADC83"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Agile Workflow</w:t>
                  </w:r>
                </w:p>
              </w:tc>
            </w:tr>
          </w:tbl>
          <w:p w14:paraId="48067EC5"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1DFBF57B" w14:textId="77777777">
              <w:trPr>
                <w:tblCellSpacing w:w="0" w:type="dxa"/>
              </w:trPr>
              <w:tc>
                <w:tcPr>
                  <w:tcW w:w="5000" w:type="pct"/>
                  <w:tcMar>
                    <w:top w:w="0" w:type="dxa"/>
                    <w:left w:w="0" w:type="dxa"/>
                    <w:bottom w:w="0" w:type="dxa"/>
                    <w:right w:w="0" w:type="dxa"/>
                  </w:tcMar>
                  <w:hideMark/>
                </w:tcPr>
                <w:p w14:paraId="3C3A2721"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Programming</w:t>
                  </w:r>
                </w:p>
              </w:tc>
            </w:tr>
          </w:tbl>
          <w:p w14:paraId="66053703"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6A4D0A17" w14:textId="77777777">
              <w:trPr>
                <w:tblCellSpacing w:w="0" w:type="dxa"/>
              </w:trPr>
              <w:tc>
                <w:tcPr>
                  <w:tcW w:w="5000" w:type="pct"/>
                  <w:tcMar>
                    <w:top w:w="0" w:type="dxa"/>
                    <w:left w:w="0" w:type="dxa"/>
                    <w:bottom w:w="0" w:type="dxa"/>
                    <w:right w:w="0" w:type="dxa"/>
                  </w:tcMar>
                  <w:hideMark/>
                </w:tcPr>
                <w:p w14:paraId="711C6B4B"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Performance Tuning</w:t>
                  </w:r>
                </w:p>
              </w:tc>
            </w:tr>
          </w:tbl>
          <w:p w14:paraId="2888F949"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3335B3F3" w14:textId="77777777">
              <w:trPr>
                <w:tblCellSpacing w:w="0" w:type="dxa"/>
              </w:trPr>
              <w:tc>
                <w:tcPr>
                  <w:tcW w:w="5000" w:type="pct"/>
                  <w:tcMar>
                    <w:top w:w="0" w:type="dxa"/>
                    <w:left w:w="0" w:type="dxa"/>
                    <w:bottom w:w="0" w:type="dxa"/>
                    <w:right w:w="0" w:type="dxa"/>
                  </w:tcMar>
                  <w:hideMark/>
                </w:tcPr>
                <w:p w14:paraId="29D032B3"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Pair Programming</w:t>
                  </w:r>
                </w:p>
              </w:tc>
            </w:tr>
          </w:tbl>
          <w:p w14:paraId="2E455096" w14:textId="77777777" w:rsidR="004A455A" w:rsidRDefault="004A455A">
            <w:pPr>
              <w:rPr>
                <w:vanish/>
              </w:rPr>
            </w:pPr>
          </w:p>
          <w:tbl>
            <w:tblPr>
              <w:tblStyle w:val="documentratingRow"/>
              <w:tblW w:w="5000" w:type="pct"/>
              <w:tblCellSpacing w:w="0" w:type="dxa"/>
              <w:tblLayout w:type="fixed"/>
              <w:tblCellMar>
                <w:left w:w="0" w:type="dxa"/>
                <w:right w:w="0" w:type="dxa"/>
              </w:tblCellMar>
              <w:tblLook w:val="05E0" w:firstRow="1" w:lastRow="1" w:firstColumn="1" w:lastColumn="1" w:noHBand="0" w:noVBand="1"/>
            </w:tblPr>
            <w:tblGrid>
              <w:gridCol w:w="3120"/>
            </w:tblGrid>
            <w:tr w:rsidR="004A455A" w14:paraId="6627DF72" w14:textId="77777777">
              <w:trPr>
                <w:tblCellSpacing w:w="0" w:type="dxa"/>
              </w:trPr>
              <w:tc>
                <w:tcPr>
                  <w:tcW w:w="5000" w:type="pct"/>
                  <w:tcMar>
                    <w:top w:w="0" w:type="dxa"/>
                    <w:left w:w="0" w:type="dxa"/>
                    <w:bottom w:w="0" w:type="dxa"/>
                    <w:right w:w="0" w:type="dxa"/>
                  </w:tcMar>
                  <w:hideMark/>
                </w:tcPr>
                <w:p w14:paraId="34316621" w14:textId="77777777" w:rsidR="004A455A" w:rsidRDefault="00000000">
                  <w:pPr>
                    <w:pStyle w:val="documentratingRowratingText"/>
                    <w:spacing w:before="100" w:line="260" w:lineRule="atLeast"/>
                    <w:rPr>
                      <w:rStyle w:val="documentleftratvcellnth-last-child1"/>
                      <w:rFonts w:ascii="Century Gothic" w:eastAsia="Century Gothic" w:hAnsi="Century Gothic" w:cs="Century Gothic"/>
                      <w:color w:val="343434"/>
                      <w:spacing w:val="4"/>
                      <w:sz w:val="20"/>
                      <w:szCs w:val="20"/>
                    </w:rPr>
                  </w:pPr>
                  <w:r>
                    <w:rPr>
                      <w:rStyle w:val="asposepreserveoriginalpnth-last-child1"/>
                      <w:rFonts w:ascii="Century Gothic" w:eastAsia="Century Gothic" w:hAnsi="Century Gothic" w:cs="Century Gothic"/>
                      <w:color w:val="343434"/>
                      <w:spacing w:val="4"/>
                      <w:sz w:val="20"/>
                      <w:szCs w:val="20"/>
                    </w:rPr>
                    <w:t>Mentoring and Training</w:t>
                  </w:r>
                </w:p>
              </w:tc>
            </w:tr>
          </w:tbl>
          <w:p w14:paraId="22B401FD" w14:textId="77777777" w:rsidR="004A455A" w:rsidRDefault="004A455A">
            <w:pPr>
              <w:pStyle w:val="divdocumentparentContainerleft-boxParagraph"/>
              <w:spacing w:line="260" w:lineRule="atLeast"/>
              <w:textAlignment w:val="auto"/>
              <w:rPr>
                <w:rStyle w:val="divdocumentparentContainerleft-box"/>
                <w:rFonts w:ascii="Century Gothic" w:eastAsia="Century Gothic" w:hAnsi="Century Gothic" w:cs="Century Gothic"/>
                <w:color w:val="343434"/>
                <w:spacing w:val="4"/>
                <w:sz w:val="20"/>
                <w:szCs w:val="20"/>
              </w:rPr>
            </w:pPr>
          </w:p>
        </w:tc>
        <w:tc>
          <w:tcPr>
            <w:tcW w:w="600" w:type="dxa"/>
            <w:tcMar>
              <w:top w:w="0" w:type="dxa"/>
              <w:left w:w="0" w:type="dxa"/>
              <w:bottom w:w="0" w:type="dxa"/>
              <w:right w:w="0" w:type="dxa"/>
            </w:tcMar>
            <w:hideMark/>
          </w:tcPr>
          <w:p w14:paraId="6EBD1E20" w14:textId="77777777" w:rsidR="004A455A" w:rsidRDefault="004A455A">
            <w:pPr>
              <w:pStyle w:val="divdocumentparentContainerleft-boxParagraph"/>
              <w:spacing w:line="260" w:lineRule="atLeast"/>
              <w:textAlignment w:val="auto"/>
              <w:rPr>
                <w:rStyle w:val="divdocumentparentContainerleft-box"/>
                <w:rFonts w:ascii="Century Gothic" w:eastAsia="Century Gothic" w:hAnsi="Century Gothic" w:cs="Century Gothic"/>
                <w:color w:val="343434"/>
                <w:spacing w:val="4"/>
                <w:sz w:val="20"/>
                <w:szCs w:val="20"/>
              </w:rPr>
            </w:pPr>
          </w:p>
        </w:tc>
        <w:tc>
          <w:tcPr>
            <w:tcW w:w="7626" w:type="dxa"/>
            <w:tcMar>
              <w:top w:w="0" w:type="dxa"/>
              <w:left w:w="0" w:type="dxa"/>
              <w:bottom w:w="0" w:type="dxa"/>
              <w:right w:w="0" w:type="dxa"/>
            </w:tcMar>
            <w:hideMark/>
          </w:tcPr>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6866"/>
            </w:tblGrid>
            <w:tr w:rsidR="004A455A" w14:paraId="4C48C820" w14:textId="77777777">
              <w:trPr>
                <w:tblCellSpacing w:w="0" w:type="dxa"/>
              </w:trPr>
              <w:tc>
                <w:tcPr>
                  <w:tcW w:w="760" w:type="dxa"/>
                  <w:tcMar>
                    <w:top w:w="400" w:type="dxa"/>
                    <w:left w:w="0" w:type="dxa"/>
                    <w:bottom w:w="0" w:type="dxa"/>
                    <w:right w:w="0" w:type="dxa"/>
                  </w:tcMar>
                  <w:hideMark/>
                </w:tcPr>
                <w:p w14:paraId="68399BF2"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4B4B2DAD" wp14:editId="1E243199">
                        <wp:extent cx="431888" cy="432134"/>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431888" cy="432134"/>
                                </a:xfrm>
                                <a:prstGeom prst="rect">
                                  <a:avLst/>
                                </a:prstGeom>
                              </pic:spPr>
                            </pic:pic>
                          </a:graphicData>
                        </a:graphic>
                      </wp:inline>
                    </w:drawing>
                  </w:r>
                </w:p>
              </w:tc>
              <w:tc>
                <w:tcPr>
                  <w:tcW w:w="6866" w:type="dxa"/>
                  <w:tcMar>
                    <w:top w:w="400" w:type="dxa"/>
                    <w:left w:w="0" w:type="dxa"/>
                    <w:bottom w:w="0" w:type="dxa"/>
                    <w:right w:w="0" w:type="dxa"/>
                  </w:tcMar>
                  <w:hideMark/>
                </w:tcPr>
                <w:p w14:paraId="05208988"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Work History</w:t>
                  </w:r>
                </w:p>
              </w:tc>
            </w:tr>
          </w:tbl>
          <w:p w14:paraId="1F32436D" w14:textId="77777777" w:rsidR="004A455A" w:rsidRDefault="004A455A">
            <w:pPr>
              <w:rPr>
                <w:vanish/>
              </w:rPr>
            </w:pPr>
          </w:p>
          <w:tbl>
            <w:tblPr>
              <w:tblStyle w:val="divdocumentdivfirstparagraphTable"/>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72286443" w14:textId="77777777">
              <w:trPr>
                <w:tblCellSpacing w:w="0" w:type="dxa"/>
              </w:trPr>
              <w:tc>
                <w:tcPr>
                  <w:tcW w:w="1300" w:type="dxa"/>
                  <w:tcMar>
                    <w:top w:w="200" w:type="dxa"/>
                    <w:left w:w="0" w:type="dxa"/>
                    <w:bottom w:w="0" w:type="dxa"/>
                    <w:right w:w="0" w:type="dxa"/>
                  </w:tcMar>
                  <w:hideMark/>
                </w:tcPr>
                <w:p w14:paraId="6651713B" w14:textId="77777777" w:rsidR="004A455A" w:rsidRDefault="00000000">
                  <w:pPr>
                    <w:rPr>
                      <w:rStyle w:val="divdocumentparentContainerright-box"/>
                      <w:rFonts w:ascii="Century Gothic" w:eastAsia="Century Gothic" w:hAnsi="Century Gothic" w:cs="Century Gothic"/>
                      <w:color w:val="343434"/>
                      <w:spacing w:val="4"/>
                      <w:sz w:val="20"/>
                      <w:szCs w:val="20"/>
                    </w:rPr>
                  </w:pPr>
                  <w:r>
                    <w:rPr>
                      <w:rStyle w:val="divdocumentjobdates"/>
                      <w:rFonts w:ascii="Century Gothic" w:eastAsia="Century Gothic" w:hAnsi="Century Gothic" w:cs="Century Gothic"/>
                      <w:b/>
                      <w:bCs/>
                      <w:color w:val="343434"/>
                      <w:spacing w:val="4"/>
                    </w:rPr>
                    <w:t>2020-01</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Current</w:t>
                  </w:r>
                </w:p>
              </w:tc>
              <w:tc>
                <w:tcPr>
                  <w:tcW w:w="560" w:type="dxa"/>
                  <w:tcMar>
                    <w:top w:w="200" w:type="dxa"/>
                    <w:left w:w="0" w:type="dxa"/>
                    <w:bottom w:w="0" w:type="dxa"/>
                    <w:right w:w="0" w:type="dxa"/>
                  </w:tcMar>
                  <w:hideMark/>
                </w:tcPr>
                <w:p w14:paraId="5D71CCF5" w14:textId="77777777" w:rsidR="004A455A" w:rsidRDefault="00000000">
                  <w:pPr>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200" w:type="dxa"/>
                    <w:left w:w="0" w:type="dxa"/>
                    <w:bottom w:w="0" w:type="dxa"/>
                    <w:right w:w="0" w:type="dxa"/>
                  </w:tcMar>
                  <w:hideMark/>
                </w:tcPr>
                <w:p w14:paraId="71D0BBC0" w14:textId="77777777" w:rsidR="004A455A" w:rsidRDefault="00000000">
                  <w:pPr>
                    <w:pStyle w:val="divdocumentpaddedline"/>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txtBoldCharacter"/>
                      <w:rFonts w:ascii="Century Gothic" w:eastAsia="Century Gothic" w:hAnsi="Century Gothic" w:cs="Century Gothic"/>
                      <w:color w:val="343434"/>
                      <w:spacing w:val="4"/>
                      <w:sz w:val="26"/>
                      <w:szCs w:val="26"/>
                    </w:rPr>
                    <w:t>Senior Back-End Developer</w:t>
                  </w:r>
                </w:p>
                <w:p w14:paraId="6FBFB267" w14:textId="77777777" w:rsidR="004A455A" w:rsidRDefault="00000000">
                  <w:pPr>
                    <w:pStyle w:val="divdocumenttxtItl"/>
                    <w:spacing w:before="80"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Tata Consultancy Services, OSLO</w:t>
                  </w:r>
                </w:p>
                <w:p w14:paraId="282C0AC9"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Lead in Architecture, Design and Development</w:t>
                  </w:r>
                </w:p>
                <w:p w14:paraId="3CA6941E"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Developed 20+ Spring Boot Micro Service applications.</w:t>
                  </w:r>
                </w:p>
                <w:p w14:paraId="5D8D073B"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Developed and maintained microservices architectures using Docker, Kubernetes and Terraform.</w:t>
                  </w:r>
                </w:p>
                <w:p w14:paraId="065B5574"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Actively involved in Performance tuning of queries in PostgreSQL</w:t>
                  </w:r>
                </w:p>
                <w:p w14:paraId="78E9EFA5"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Developed tool and conducted performance testing of Micro Service.</w:t>
                  </w:r>
                </w:p>
                <w:p w14:paraId="419B8919"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Designed and executed security measures such as firewalls and encryption.</w:t>
                  </w:r>
                </w:p>
                <w:p w14:paraId="06E75D2D"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Took concepts and produced design mockups and prototypes to strengthen designs, enhance user experiences and improve site interactions.</w:t>
                  </w:r>
                </w:p>
                <w:p w14:paraId="74EE39B2" w14:textId="77777777" w:rsidR="004A455A" w:rsidRDefault="00000000">
                  <w:pPr>
                    <w:pStyle w:val="divdocumentli"/>
                    <w:numPr>
                      <w:ilvl w:val="0"/>
                      <w:numId w:val="3"/>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Maintained strict budgetary and scheduling guidelines to satisfy customers with high-quality, targeted designs.</w:t>
                  </w:r>
                </w:p>
              </w:tc>
            </w:tr>
          </w:tbl>
          <w:p w14:paraId="129B4F43" w14:textId="77777777" w:rsidR="004A455A" w:rsidRDefault="004A455A">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75B33BEA" w14:textId="77777777">
              <w:trPr>
                <w:tblCellSpacing w:w="0" w:type="dxa"/>
              </w:trPr>
              <w:tc>
                <w:tcPr>
                  <w:tcW w:w="1300" w:type="dxa"/>
                  <w:tcMar>
                    <w:top w:w="100" w:type="dxa"/>
                    <w:left w:w="0" w:type="dxa"/>
                    <w:bottom w:w="0" w:type="dxa"/>
                    <w:right w:w="0" w:type="dxa"/>
                  </w:tcMar>
                  <w:hideMark/>
                </w:tcPr>
                <w:p w14:paraId="6B3C669F" w14:textId="77777777" w:rsidR="004A455A" w:rsidRDefault="00000000">
                  <w:pPr>
                    <w:spacing w:line="2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2014-07</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2019-10</w:t>
                  </w:r>
                </w:p>
              </w:tc>
              <w:tc>
                <w:tcPr>
                  <w:tcW w:w="560" w:type="dxa"/>
                  <w:tcMar>
                    <w:top w:w="100" w:type="dxa"/>
                    <w:left w:w="0" w:type="dxa"/>
                    <w:bottom w:w="0" w:type="dxa"/>
                    <w:right w:w="0" w:type="dxa"/>
                  </w:tcMar>
                  <w:hideMark/>
                </w:tcPr>
                <w:p w14:paraId="0739E531" w14:textId="77777777" w:rsidR="004A455A" w:rsidRDefault="00000000">
                  <w:pPr>
                    <w:spacing w:line="260" w:lineRule="atLeast"/>
                    <w:textAlignment w:val="auto"/>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100" w:type="dxa"/>
                    <w:left w:w="0" w:type="dxa"/>
                    <w:bottom w:w="0" w:type="dxa"/>
                    <w:right w:w="0" w:type="dxa"/>
                  </w:tcMar>
                  <w:hideMark/>
                </w:tcPr>
                <w:p w14:paraId="531A2CFE" w14:textId="77777777" w:rsidR="004A455A" w:rsidRDefault="00000000">
                  <w:pPr>
                    <w:pStyle w:val="divdocumentpaddedline"/>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txtBoldCharacter"/>
                      <w:rFonts w:ascii="Century Gothic" w:eastAsia="Century Gothic" w:hAnsi="Century Gothic" w:cs="Century Gothic"/>
                      <w:color w:val="343434"/>
                      <w:spacing w:val="4"/>
                      <w:sz w:val="26"/>
                      <w:szCs w:val="26"/>
                    </w:rPr>
                    <w:t>Senior Full Stack Developer</w:t>
                  </w:r>
                </w:p>
                <w:p w14:paraId="2E3CDBD9" w14:textId="77777777" w:rsidR="004A455A" w:rsidRDefault="00000000">
                  <w:pPr>
                    <w:pStyle w:val="divdocumenttxtItl"/>
                    <w:spacing w:before="80"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Tata Consultancy Service, KOCHI</w:t>
                  </w:r>
                </w:p>
                <w:p w14:paraId="6FCAE9EC" w14:textId="77777777" w:rsidR="004A455A" w:rsidRDefault="00000000">
                  <w:pPr>
                    <w:pStyle w:val="divdocumentli"/>
                    <w:numPr>
                      <w:ilvl w:val="0"/>
                      <w:numId w:val="4"/>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Developed high performance reporting tool with multiple dashboards.</w:t>
                  </w:r>
                </w:p>
                <w:p w14:paraId="567CF79F" w14:textId="77777777" w:rsidR="004A455A" w:rsidRDefault="00000000">
                  <w:pPr>
                    <w:pStyle w:val="divdocumentli"/>
                    <w:numPr>
                      <w:ilvl w:val="0"/>
                      <w:numId w:val="4"/>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Participated in requirements gathering to solidify prerequisites and determine best technical solution to meet business needs.</w:t>
                  </w:r>
                </w:p>
                <w:p w14:paraId="13347664" w14:textId="77777777" w:rsidR="004A455A" w:rsidRDefault="00000000">
                  <w:pPr>
                    <w:pStyle w:val="divdocumentli"/>
                    <w:numPr>
                      <w:ilvl w:val="0"/>
                      <w:numId w:val="4"/>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Increase customer satisfaction by to 90% by improving report performance.</w:t>
                  </w:r>
                </w:p>
                <w:p w14:paraId="5EAE95D2" w14:textId="77777777" w:rsidR="004A455A" w:rsidRDefault="00000000">
                  <w:pPr>
                    <w:pStyle w:val="divdocumentli"/>
                    <w:numPr>
                      <w:ilvl w:val="0"/>
                      <w:numId w:val="4"/>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Completed full redesigns of existing websites to improve navigation, enhance visuals and strengthen search engine rankings.</w:t>
                  </w:r>
                </w:p>
                <w:p w14:paraId="6AB67BAB" w14:textId="77777777" w:rsidR="004A455A" w:rsidRDefault="00000000">
                  <w:pPr>
                    <w:pStyle w:val="divdocumentli"/>
                    <w:numPr>
                      <w:ilvl w:val="0"/>
                      <w:numId w:val="4"/>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Conceived and built optimized landing pages in HTML and CSS for integration and cross-browser compatibility.</w:t>
                  </w:r>
                </w:p>
              </w:tc>
            </w:tr>
          </w:tbl>
          <w:p w14:paraId="780E7651" w14:textId="77777777" w:rsidR="004A455A" w:rsidRDefault="004A455A">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6F11D431" w14:textId="77777777">
              <w:trPr>
                <w:tblCellSpacing w:w="0" w:type="dxa"/>
              </w:trPr>
              <w:tc>
                <w:tcPr>
                  <w:tcW w:w="1300" w:type="dxa"/>
                  <w:tcMar>
                    <w:top w:w="100" w:type="dxa"/>
                    <w:left w:w="0" w:type="dxa"/>
                    <w:bottom w:w="0" w:type="dxa"/>
                    <w:right w:w="0" w:type="dxa"/>
                  </w:tcMar>
                  <w:hideMark/>
                </w:tcPr>
                <w:p w14:paraId="5DDDFA6F" w14:textId="77777777" w:rsidR="004A455A" w:rsidRDefault="00000000">
                  <w:pPr>
                    <w:spacing w:line="2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2012-06</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2014-06</w:t>
                  </w:r>
                </w:p>
              </w:tc>
              <w:tc>
                <w:tcPr>
                  <w:tcW w:w="560" w:type="dxa"/>
                  <w:tcMar>
                    <w:top w:w="100" w:type="dxa"/>
                    <w:left w:w="0" w:type="dxa"/>
                    <w:bottom w:w="0" w:type="dxa"/>
                    <w:right w:w="0" w:type="dxa"/>
                  </w:tcMar>
                  <w:hideMark/>
                </w:tcPr>
                <w:p w14:paraId="27DD5BA7" w14:textId="77777777" w:rsidR="004A455A" w:rsidRDefault="00000000">
                  <w:pPr>
                    <w:spacing w:line="260" w:lineRule="atLeast"/>
                    <w:textAlignment w:val="auto"/>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100" w:type="dxa"/>
                    <w:left w:w="0" w:type="dxa"/>
                    <w:bottom w:w="0" w:type="dxa"/>
                    <w:right w:w="0" w:type="dxa"/>
                  </w:tcMar>
                  <w:hideMark/>
                </w:tcPr>
                <w:p w14:paraId="7211DBA6" w14:textId="77777777" w:rsidR="004A455A" w:rsidRDefault="00000000">
                  <w:pPr>
                    <w:pStyle w:val="divdocumentpaddedline"/>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txtBoldCharacter"/>
                      <w:rFonts w:ascii="Century Gothic" w:eastAsia="Century Gothic" w:hAnsi="Century Gothic" w:cs="Century Gothic"/>
                      <w:color w:val="343434"/>
                      <w:spacing w:val="4"/>
                      <w:sz w:val="26"/>
                      <w:szCs w:val="26"/>
                    </w:rPr>
                    <w:t>Senior Software Consultant</w:t>
                  </w:r>
                </w:p>
                <w:p w14:paraId="3224622C" w14:textId="77777777" w:rsidR="004A455A" w:rsidRDefault="00000000">
                  <w:pPr>
                    <w:pStyle w:val="divdocumenttxtItl"/>
                    <w:spacing w:before="80"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Computer Sciences Corporation, CHENNAI</w:t>
                  </w:r>
                </w:p>
                <w:p w14:paraId="38D6F6FE"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Developed health care fraud detection and analytical tool.</w:t>
                  </w:r>
                </w:p>
                <w:p w14:paraId="29CE5347"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Designed and developed new tool using JavaScript tool kit in order to provide user inputs.</w:t>
                  </w:r>
                </w:p>
                <w:p w14:paraId="6B5D9EEF"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Implemented Single Sign-on using spring security.</w:t>
                  </w:r>
                </w:p>
                <w:p w14:paraId="01A7365B"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lastRenderedPageBreak/>
                    <w:t>Re-Designed Application to connect with multiple data bases and handled 40+ client applications request simultaneously.</w:t>
                  </w:r>
                </w:p>
                <w:p w14:paraId="06DCFA88"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Prepared extensive workflow describing input, output and logical operations and converted each into instructions coded in computer language to develop response to web Input.</w:t>
                  </w:r>
                </w:p>
                <w:p w14:paraId="6683F318" w14:textId="77777777" w:rsidR="004A455A" w:rsidRDefault="00000000">
                  <w:pPr>
                    <w:pStyle w:val="divdocumentli"/>
                    <w:numPr>
                      <w:ilvl w:val="0"/>
                      <w:numId w:val="5"/>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Delivered scalable system architecture to support high-availability Internet site with various internal applications.</w:t>
                  </w:r>
                </w:p>
              </w:tc>
            </w:tr>
          </w:tbl>
          <w:p w14:paraId="1A0656B0" w14:textId="77777777" w:rsidR="004A455A" w:rsidRDefault="004A455A">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74EABF08" w14:textId="77777777">
              <w:trPr>
                <w:tblCellSpacing w:w="0" w:type="dxa"/>
              </w:trPr>
              <w:tc>
                <w:tcPr>
                  <w:tcW w:w="1300" w:type="dxa"/>
                  <w:tcMar>
                    <w:top w:w="100" w:type="dxa"/>
                    <w:left w:w="0" w:type="dxa"/>
                    <w:bottom w:w="0" w:type="dxa"/>
                    <w:right w:w="0" w:type="dxa"/>
                  </w:tcMar>
                  <w:hideMark/>
                </w:tcPr>
                <w:p w14:paraId="00384D39" w14:textId="77777777" w:rsidR="004A455A" w:rsidRDefault="00000000">
                  <w:pPr>
                    <w:spacing w:line="2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2010-11</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2012-04</w:t>
                  </w:r>
                </w:p>
              </w:tc>
              <w:tc>
                <w:tcPr>
                  <w:tcW w:w="560" w:type="dxa"/>
                  <w:tcMar>
                    <w:top w:w="100" w:type="dxa"/>
                    <w:left w:w="0" w:type="dxa"/>
                    <w:bottom w:w="0" w:type="dxa"/>
                    <w:right w:w="0" w:type="dxa"/>
                  </w:tcMar>
                  <w:hideMark/>
                </w:tcPr>
                <w:p w14:paraId="0AF7286D" w14:textId="77777777" w:rsidR="004A455A" w:rsidRDefault="00000000">
                  <w:pPr>
                    <w:spacing w:line="260" w:lineRule="atLeast"/>
                    <w:textAlignment w:val="auto"/>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100" w:type="dxa"/>
                    <w:left w:w="0" w:type="dxa"/>
                    <w:bottom w:w="0" w:type="dxa"/>
                    <w:right w:w="0" w:type="dxa"/>
                  </w:tcMar>
                  <w:hideMark/>
                </w:tcPr>
                <w:p w14:paraId="46D6913A" w14:textId="77777777" w:rsidR="004A455A" w:rsidRDefault="00000000">
                  <w:pPr>
                    <w:pStyle w:val="divdocumentpaddedline"/>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txtBoldCharacter"/>
                      <w:rFonts w:ascii="Century Gothic" w:eastAsia="Century Gothic" w:hAnsi="Century Gothic" w:cs="Century Gothic"/>
                      <w:color w:val="343434"/>
                      <w:spacing w:val="4"/>
                      <w:sz w:val="26"/>
                      <w:szCs w:val="26"/>
                    </w:rPr>
                    <w:t>Senior Consultant</w:t>
                  </w:r>
                </w:p>
                <w:p w14:paraId="308E25B2" w14:textId="77777777" w:rsidR="004A455A" w:rsidRDefault="00000000">
                  <w:pPr>
                    <w:pStyle w:val="divdocumenttxtItl"/>
                    <w:spacing w:before="80"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IBS SOFTWARE SERVICES, KOCHI</w:t>
                  </w:r>
                </w:p>
                <w:p w14:paraId="5848DABB"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Development of Internet Booking Engine for budget Airline.</w:t>
                  </w:r>
                </w:p>
                <w:p w14:paraId="7DFC1331"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Managed to handle more than 50k requests per second during peak seasons.</w:t>
                  </w:r>
                </w:p>
                <w:p w14:paraId="4A794825"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Proficient in common airline booking software and database management.</w:t>
                  </w:r>
                </w:p>
                <w:p w14:paraId="29D18B55"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Comprehensive experience with handling multiple booking issues</w:t>
                  </w:r>
                </w:p>
                <w:p w14:paraId="66DB1830"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Customized application for multiple low budget Airlines.</w:t>
                  </w:r>
                </w:p>
                <w:p w14:paraId="7E3BE13F"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Identified new revenue ideas and opportunities within existing markets.</w:t>
                  </w:r>
                </w:p>
                <w:p w14:paraId="5A3D18BC" w14:textId="77777777" w:rsidR="004A455A" w:rsidRDefault="00000000">
                  <w:pPr>
                    <w:pStyle w:val="divdocumentli"/>
                    <w:numPr>
                      <w:ilvl w:val="0"/>
                      <w:numId w:val="6"/>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Increased company revenue through restructuring processes and advising executives on important decisions.</w:t>
                  </w:r>
                </w:p>
              </w:tc>
            </w:tr>
          </w:tbl>
          <w:p w14:paraId="6CAF94D5" w14:textId="77777777" w:rsidR="004A455A" w:rsidRDefault="004A455A">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75E4A378" w14:textId="77777777">
              <w:trPr>
                <w:tblCellSpacing w:w="0" w:type="dxa"/>
              </w:trPr>
              <w:tc>
                <w:tcPr>
                  <w:tcW w:w="1300" w:type="dxa"/>
                  <w:tcMar>
                    <w:top w:w="100" w:type="dxa"/>
                    <w:left w:w="0" w:type="dxa"/>
                    <w:bottom w:w="0" w:type="dxa"/>
                    <w:right w:w="0" w:type="dxa"/>
                  </w:tcMar>
                  <w:hideMark/>
                </w:tcPr>
                <w:p w14:paraId="26EDA432" w14:textId="77777777" w:rsidR="004A455A" w:rsidRDefault="00000000">
                  <w:pPr>
                    <w:spacing w:line="260" w:lineRule="atLeast"/>
                    <w:textAlignment w:val="auto"/>
                    <w:rPr>
                      <w:rStyle w:val="divdocumentjobdates"/>
                      <w:rFonts w:ascii="Century Gothic" w:eastAsia="Century Gothic" w:hAnsi="Century Gothic" w:cs="Century Gothic"/>
                      <w:b/>
                      <w:bCs/>
                      <w:color w:val="343434"/>
                      <w:spacing w:val="4"/>
                    </w:rPr>
                  </w:pPr>
                  <w:r>
                    <w:rPr>
                      <w:rStyle w:val="divdocumentjobdates"/>
                      <w:rFonts w:ascii="Century Gothic" w:eastAsia="Century Gothic" w:hAnsi="Century Gothic" w:cs="Century Gothic"/>
                      <w:b/>
                      <w:bCs/>
                      <w:color w:val="343434"/>
                      <w:spacing w:val="4"/>
                    </w:rPr>
                    <w:t>2007-07</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2009-12</w:t>
                  </w:r>
                </w:p>
              </w:tc>
              <w:tc>
                <w:tcPr>
                  <w:tcW w:w="560" w:type="dxa"/>
                  <w:tcMar>
                    <w:top w:w="100" w:type="dxa"/>
                    <w:left w:w="0" w:type="dxa"/>
                    <w:bottom w:w="0" w:type="dxa"/>
                    <w:right w:w="0" w:type="dxa"/>
                  </w:tcMar>
                  <w:hideMark/>
                </w:tcPr>
                <w:p w14:paraId="05C0CC89" w14:textId="77777777" w:rsidR="004A455A" w:rsidRDefault="00000000">
                  <w:pPr>
                    <w:spacing w:line="260" w:lineRule="atLeast"/>
                    <w:textAlignment w:val="auto"/>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100" w:type="dxa"/>
                    <w:left w:w="0" w:type="dxa"/>
                    <w:bottom w:w="0" w:type="dxa"/>
                    <w:right w:w="0" w:type="dxa"/>
                  </w:tcMar>
                  <w:hideMark/>
                </w:tcPr>
                <w:p w14:paraId="50736A5A" w14:textId="77777777" w:rsidR="004A455A" w:rsidRDefault="00000000">
                  <w:pPr>
                    <w:pStyle w:val="divdocumentpaddedline"/>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txtBoldCharacter"/>
                      <w:rFonts w:ascii="Century Gothic" w:eastAsia="Century Gothic" w:hAnsi="Century Gothic" w:cs="Century Gothic"/>
                      <w:color w:val="343434"/>
                      <w:spacing w:val="4"/>
                      <w:sz w:val="26"/>
                      <w:szCs w:val="26"/>
                    </w:rPr>
                    <w:t>Software Engineer</w:t>
                  </w:r>
                </w:p>
                <w:p w14:paraId="76C3DC94" w14:textId="77777777" w:rsidR="004A455A" w:rsidRDefault="00000000">
                  <w:pPr>
                    <w:pStyle w:val="divdocumenttxtItl"/>
                    <w:spacing w:before="80" w:line="260" w:lineRule="atLeast"/>
                    <w:rPr>
                      <w:rStyle w:val="divdocumentright-boxdatetablesinglecolumn"/>
                      <w:rFonts w:ascii="Century Gothic" w:eastAsia="Century Gothic" w:hAnsi="Century Gothic" w:cs="Century Gothic"/>
                      <w:color w:val="343434"/>
                      <w:spacing w:val="4"/>
                      <w:sz w:val="20"/>
                      <w:szCs w:val="20"/>
                    </w:rPr>
                  </w:pPr>
                  <w:proofErr w:type="spellStart"/>
                  <w:r>
                    <w:rPr>
                      <w:rStyle w:val="span"/>
                      <w:rFonts w:ascii="Century Gothic" w:eastAsia="Century Gothic" w:hAnsi="Century Gothic" w:cs="Century Gothic"/>
                      <w:color w:val="343434"/>
                      <w:spacing w:val="4"/>
                      <w:sz w:val="20"/>
                      <w:szCs w:val="20"/>
                    </w:rPr>
                    <w:t>Focuz</w:t>
                  </w:r>
                  <w:proofErr w:type="spellEnd"/>
                  <w:r>
                    <w:rPr>
                      <w:rStyle w:val="span"/>
                      <w:rFonts w:ascii="Century Gothic" w:eastAsia="Century Gothic" w:hAnsi="Century Gothic" w:cs="Century Gothic"/>
                      <w:color w:val="343434"/>
                      <w:spacing w:val="4"/>
                      <w:sz w:val="20"/>
                      <w:szCs w:val="20"/>
                    </w:rPr>
                    <w:t xml:space="preserve"> Innovations, KOCHI</w:t>
                  </w:r>
                </w:p>
                <w:p w14:paraId="52F20A75" w14:textId="77777777" w:rsidR="004A455A" w:rsidRDefault="00000000">
                  <w:pPr>
                    <w:pStyle w:val="divdocumentli"/>
                    <w:numPr>
                      <w:ilvl w:val="0"/>
                      <w:numId w:val="7"/>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Reviewed project specifications and designed technology solutions that met or exceeded performance expectations.</w:t>
                  </w:r>
                </w:p>
                <w:p w14:paraId="2A880B8A" w14:textId="77777777" w:rsidR="004A455A" w:rsidRDefault="00000000">
                  <w:pPr>
                    <w:pStyle w:val="divdocumentli"/>
                    <w:numPr>
                      <w:ilvl w:val="0"/>
                      <w:numId w:val="7"/>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Worked with software development and testing team members to design and develop robust solutions to meet client requirements for functionality, scalability, and performance.</w:t>
                  </w:r>
                </w:p>
                <w:p w14:paraId="402F693A" w14:textId="77777777" w:rsidR="004A455A" w:rsidRDefault="00000000">
                  <w:pPr>
                    <w:pStyle w:val="divdocumentli"/>
                    <w:numPr>
                      <w:ilvl w:val="0"/>
                      <w:numId w:val="7"/>
                    </w:numPr>
                    <w:spacing w:line="260" w:lineRule="atLeast"/>
                    <w:ind w:left="300" w:hanging="292"/>
                    <w:rPr>
                      <w:rStyle w:val="spa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Delivered unit-tested systems within customer-prescribed timeframes.</w:t>
                  </w:r>
                </w:p>
              </w:tc>
            </w:tr>
          </w:tbl>
          <w:p w14:paraId="5F6024C8" w14:textId="77777777" w:rsidR="004A455A" w:rsidRDefault="004A455A">
            <w:pPr>
              <w:rPr>
                <w:vanish/>
              </w:rPr>
            </w:pPr>
          </w:p>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6866"/>
            </w:tblGrid>
            <w:tr w:rsidR="004A455A" w14:paraId="602303AA" w14:textId="77777777">
              <w:trPr>
                <w:tblCellSpacing w:w="0" w:type="dxa"/>
              </w:trPr>
              <w:tc>
                <w:tcPr>
                  <w:tcW w:w="760" w:type="dxa"/>
                  <w:tcMar>
                    <w:top w:w="240" w:type="dxa"/>
                    <w:left w:w="0" w:type="dxa"/>
                    <w:bottom w:w="0" w:type="dxa"/>
                    <w:right w:w="0" w:type="dxa"/>
                  </w:tcMar>
                  <w:hideMark/>
                </w:tcPr>
                <w:p w14:paraId="067005F8"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6D8F75B3" wp14:editId="33A339EE">
                        <wp:extent cx="431888" cy="432134"/>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0"/>
                                <a:stretch>
                                  <a:fillRect/>
                                </a:stretch>
                              </pic:blipFill>
                              <pic:spPr>
                                <a:xfrm>
                                  <a:off x="0" y="0"/>
                                  <a:ext cx="431888" cy="432134"/>
                                </a:xfrm>
                                <a:prstGeom prst="rect">
                                  <a:avLst/>
                                </a:prstGeom>
                              </pic:spPr>
                            </pic:pic>
                          </a:graphicData>
                        </a:graphic>
                      </wp:inline>
                    </w:drawing>
                  </w:r>
                </w:p>
              </w:tc>
              <w:tc>
                <w:tcPr>
                  <w:tcW w:w="6866" w:type="dxa"/>
                  <w:tcMar>
                    <w:top w:w="240" w:type="dxa"/>
                    <w:left w:w="0" w:type="dxa"/>
                    <w:bottom w:w="0" w:type="dxa"/>
                    <w:right w:w="0" w:type="dxa"/>
                  </w:tcMar>
                  <w:hideMark/>
                </w:tcPr>
                <w:p w14:paraId="12A1B17F"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Education</w:t>
                  </w:r>
                </w:p>
              </w:tc>
            </w:tr>
          </w:tbl>
          <w:p w14:paraId="3A50893E" w14:textId="77777777" w:rsidR="004A455A" w:rsidRDefault="004A455A">
            <w:pPr>
              <w:rPr>
                <w:vanish/>
              </w:rPr>
            </w:pPr>
          </w:p>
          <w:tbl>
            <w:tblPr>
              <w:tblStyle w:val="divdocumentdivfirstparagraphTable"/>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6075E562" w14:textId="77777777">
              <w:trPr>
                <w:tblCellSpacing w:w="0" w:type="dxa"/>
              </w:trPr>
              <w:tc>
                <w:tcPr>
                  <w:tcW w:w="1300" w:type="dxa"/>
                  <w:tcMar>
                    <w:top w:w="200" w:type="dxa"/>
                    <w:left w:w="0" w:type="dxa"/>
                    <w:bottom w:w="0" w:type="dxa"/>
                    <w:right w:w="0" w:type="dxa"/>
                  </w:tcMar>
                  <w:hideMark/>
                </w:tcPr>
                <w:p w14:paraId="3EADEC5C" w14:textId="77777777" w:rsidR="004A455A" w:rsidRDefault="00000000">
                  <w:pPr>
                    <w:rPr>
                      <w:rStyle w:val="divdocumentparentContainerright-box"/>
                      <w:rFonts w:ascii="Century Gothic" w:eastAsia="Century Gothic" w:hAnsi="Century Gothic" w:cs="Century Gothic"/>
                      <w:color w:val="343434"/>
                      <w:spacing w:val="4"/>
                      <w:sz w:val="20"/>
                      <w:szCs w:val="20"/>
                    </w:rPr>
                  </w:pPr>
                  <w:r>
                    <w:rPr>
                      <w:rStyle w:val="divdocumentjobdates"/>
                      <w:rFonts w:ascii="Century Gothic" w:eastAsia="Century Gothic" w:hAnsi="Century Gothic" w:cs="Century Gothic"/>
                      <w:b/>
                      <w:bCs/>
                      <w:color w:val="343434"/>
                      <w:spacing w:val="4"/>
                    </w:rPr>
                    <w:t>2003-03</w:t>
                  </w:r>
                  <w:r>
                    <w:rPr>
                      <w:rStyle w:val="span"/>
                      <w:rFonts w:ascii="Century Gothic" w:eastAsia="Century Gothic" w:hAnsi="Century Gothic" w:cs="Century Gothic"/>
                      <w:b/>
                      <w:bCs/>
                      <w:color w:val="343434"/>
                      <w:spacing w:val="4"/>
                      <w:sz w:val="20"/>
                      <w:szCs w:val="20"/>
                    </w:rPr>
                    <w:t xml:space="preserve"> - </w:t>
                  </w:r>
                  <w:r>
                    <w:rPr>
                      <w:rStyle w:val="divdocumentjobdates"/>
                      <w:rFonts w:ascii="Century Gothic" w:eastAsia="Century Gothic" w:hAnsi="Century Gothic" w:cs="Century Gothic"/>
                      <w:b/>
                      <w:bCs/>
                      <w:color w:val="343434"/>
                      <w:spacing w:val="4"/>
                    </w:rPr>
                    <w:t>2006-05</w:t>
                  </w:r>
                </w:p>
              </w:tc>
              <w:tc>
                <w:tcPr>
                  <w:tcW w:w="560" w:type="dxa"/>
                  <w:tcMar>
                    <w:top w:w="200" w:type="dxa"/>
                    <w:left w:w="0" w:type="dxa"/>
                    <w:bottom w:w="0" w:type="dxa"/>
                    <w:right w:w="0" w:type="dxa"/>
                  </w:tcMar>
                  <w:hideMark/>
                </w:tcPr>
                <w:p w14:paraId="31516149" w14:textId="77777777" w:rsidR="004A455A" w:rsidRDefault="00000000">
                  <w:pPr>
                    <w:rPr>
                      <w:rStyle w:val="divdocumentright-boxpaddedlinedate-content"/>
                      <w:rFonts w:ascii="Century Gothic" w:eastAsia="Century Gothic" w:hAnsi="Century Gothic" w:cs="Century Gothic"/>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200" w:type="dxa"/>
                    <w:left w:w="0" w:type="dxa"/>
                    <w:bottom w:w="0" w:type="dxa"/>
                    <w:right w:w="0" w:type="dxa"/>
                  </w:tcMar>
                  <w:hideMark/>
                </w:tcPr>
                <w:p w14:paraId="1A0DFB86" w14:textId="77777777" w:rsidR="004A455A" w:rsidRDefault="00000000">
                  <w:pPr>
                    <w:pStyle w:val="divdocumenttxtBold"/>
                    <w:spacing w:after="80"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Master of Science: Computer Science</w:t>
                  </w:r>
                </w:p>
                <w:p w14:paraId="2576FA87" w14:textId="77777777" w:rsidR="004A455A" w:rsidRDefault="00000000">
                  <w:pPr>
                    <w:pStyle w:val="divdocumenttxtItl"/>
                    <w:spacing w:line="260" w:lineRule="atLeast"/>
                    <w:rPr>
                      <w:rStyle w:val="divdocumentright-boxdatetablesinglecolumn"/>
                      <w:rFonts w:ascii="Century Gothic" w:eastAsia="Century Gothic" w:hAnsi="Century Gothic" w:cs="Century Gothic"/>
                      <w:color w:val="343434"/>
                      <w:spacing w:val="4"/>
                      <w:sz w:val="20"/>
                      <w:szCs w:val="20"/>
                    </w:rPr>
                  </w:pPr>
                  <w:r>
                    <w:rPr>
                      <w:rStyle w:val="span"/>
                      <w:rFonts w:ascii="Century Gothic" w:eastAsia="Century Gothic" w:hAnsi="Century Gothic" w:cs="Century Gothic"/>
                      <w:color w:val="343434"/>
                      <w:spacing w:val="4"/>
                      <w:sz w:val="20"/>
                      <w:szCs w:val="20"/>
                    </w:rPr>
                    <w:t xml:space="preserve">IGNOU - </w:t>
                  </w:r>
                  <w:r>
                    <w:rPr>
                      <w:rStyle w:val="divdocumenteducationjoblocation"/>
                      <w:rFonts w:ascii="Century Gothic" w:eastAsia="Century Gothic" w:hAnsi="Century Gothic" w:cs="Century Gothic"/>
                      <w:i/>
                      <w:iCs/>
                      <w:color w:val="343434"/>
                      <w:spacing w:val="4"/>
                      <w:sz w:val="20"/>
                      <w:szCs w:val="20"/>
                    </w:rPr>
                    <w:t>India</w:t>
                  </w:r>
                </w:p>
              </w:tc>
            </w:tr>
          </w:tbl>
          <w:p w14:paraId="25EDC05D" w14:textId="77777777" w:rsidR="004A455A" w:rsidRDefault="004A455A">
            <w:pPr>
              <w:rPr>
                <w:vanish/>
              </w:rPr>
            </w:pPr>
          </w:p>
          <w:tbl>
            <w:tblPr>
              <w:tblStyle w:val="divdocumentdivheading"/>
              <w:tblW w:w="0" w:type="auto"/>
              <w:tblCellSpacing w:w="0" w:type="dxa"/>
              <w:tblBorders>
                <w:bottom w:val="single" w:sz="8" w:space="0" w:color="D5D6D6"/>
              </w:tblBorders>
              <w:tblLayout w:type="fixed"/>
              <w:tblCellMar>
                <w:left w:w="0" w:type="dxa"/>
                <w:bottom w:w="40" w:type="dxa"/>
                <w:right w:w="0" w:type="dxa"/>
              </w:tblCellMar>
              <w:tblLook w:val="05E0" w:firstRow="1" w:lastRow="1" w:firstColumn="1" w:lastColumn="1" w:noHBand="0" w:noVBand="1"/>
            </w:tblPr>
            <w:tblGrid>
              <w:gridCol w:w="760"/>
              <w:gridCol w:w="6866"/>
            </w:tblGrid>
            <w:tr w:rsidR="004A455A" w14:paraId="4929E7D3" w14:textId="77777777">
              <w:trPr>
                <w:tblCellSpacing w:w="0" w:type="dxa"/>
              </w:trPr>
              <w:tc>
                <w:tcPr>
                  <w:tcW w:w="760" w:type="dxa"/>
                  <w:tcMar>
                    <w:top w:w="240" w:type="dxa"/>
                    <w:left w:w="0" w:type="dxa"/>
                    <w:bottom w:w="0" w:type="dxa"/>
                    <w:right w:w="0" w:type="dxa"/>
                  </w:tcMar>
                  <w:hideMark/>
                </w:tcPr>
                <w:p w14:paraId="2CF96882" w14:textId="77777777" w:rsidR="004A455A" w:rsidRDefault="00000000">
                  <w:pPr>
                    <w:spacing w:line="380" w:lineRule="atLeast"/>
                    <w:ind w:right="60"/>
                    <w:textAlignment w:val="auto"/>
                    <w:rPr>
                      <w:rStyle w:val="documentheadingIcon"/>
                      <w:rFonts w:ascii="Century Gothic" w:eastAsia="Century Gothic" w:hAnsi="Century Gothic" w:cs="Century Gothic"/>
                      <w:b/>
                      <w:bCs/>
                      <w:color w:val="343434"/>
                      <w:sz w:val="20"/>
                      <w:szCs w:val="20"/>
                    </w:rPr>
                  </w:pPr>
                  <w:r>
                    <w:rPr>
                      <w:rStyle w:val="documentheadingIcon"/>
                      <w:rFonts w:ascii="Century Gothic" w:eastAsia="Century Gothic" w:hAnsi="Century Gothic" w:cs="Century Gothic"/>
                      <w:b/>
                      <w:bCs/>
                      <w:noProof/>
                      <w:color w:val="343434"/>
                      <w:sz w:val="20"/>
                      <w:szCs w:val="20"/>
                    </w:rPr>
                    <w:drawing>
                      <wp:inline distT="0" distB="0" distL="0" distR="0" wp14:anchorId="17F23A80" wp14:editId="42BB0E93">
                        <wp:extent cx="431888" cy="432134"/>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1"/>
                                <a:stretch>
                                  <a:fillRect/>
                                </a:stretch>
                              </pic:blipFill>
                              <pic:spPr>
                                <a:xfrm>
                                  <a:off x="0" y="0"/>
                                  <a:ext cx="431888" cy="432134"/>
                                </a:xfrm>
                                <a:prstGeom prst="rect">
                                  <a:avLst/>
                                </a:prstGeom>
                              </pic:spPr>
                            </pic:pic>
                          </a:graphicData>
                        </a:graphic>
                      </wp:inline>
                    </w:drawing>
                  </w:r>
                </w:p>
              </w:tc>
              <w:tc>
                <w:tcPr>
                  <w:tcW w:w="6866" w:type="dxa"/>
                  <w:tcMar>
                    <w:top w:w="240" w:type="dxa"/>
                    <w:left w:w="0" w:type="dxa"/>
                    <w:bottom w:w="0" w:type="dxa"/>
                    <w:right w:w="0" w:type="dxa"/>
                  </w:tcMar>
                  <w:hideMark/>
                </w:tcPr>
                <w:p w14:paraId="772B09F5" w14:textId="77777777" w:rsidR="004A455A" w:rsidRDefault="00000000">
                  <w:pPr>
                    <w:spacing w:line="380" w:lineRule="atLeast"/>
                    <w:textAlignment w:val="auto"/>
                    <w:rPr>
                      <w:rStyle w:val="divdocumentsectiontitle"/>
                      <w:rFonts w:ascii="Century Gothic" w:eastAsia="Century Gothic" w:hAnsi="Century Gothic" w:cs="Century Gothic"/>
                      <w:b/>
                      <w:bCs/>
                    </w:rPr>
                  </w:pPr>
                  <w:r>
                    <w:rPr>
                      <w:rStyle w:val="divdocumentsectiontitle"/>
                      <w:rFonts w:ascii="Century Gothic" w:eastAsia="Century Gothic" w:hAnsi="Century Gothic" w:cs="Century Gothic"/>
                      <w:b/>
                      <w:bCs/>
                    </w:rPr>
                    <w:t>Certifications</w:t>
                  </w:r>
                </w:p>
              </w:tc>
            </w:tr>
          </w:tbl>
          <w:p w14:paraId="67AF722D" w14:textId="77777777" w:rsidR="004A455A" w:rsidRDefault="004A455A">
            <w:pPr>
              <w:rPr>
                <w:vanish/>
              </w:rPr>
            </w:pPr>
          </w:p>
          <w:tbl>
            <w:tblPr>
              <w:tblStyle w:val="divdocumentdivfirstparagraphTable"/>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69711EE3" w14:textId="77777777">
              <w:trPr>
                <w:tblCellSpacing w:w="0" w:type="dxa"/>
              </w:trPr>
              <w:tc>
                <w:tcPr>
                  <w:tcW w:w="1300" w:type="dxa"/>
                  <w:tcMar>
                    <w:top w:w="200" w:type="dxa"/>
                    <w:left w:w="0" w:type="dxa"/>
                    <w:bottom w:w="0" w:type="dxa"/>
                    <w:right w:w="0" w:type="dxa"/>
                  </w:tcMar>
                  <w:hideMark/>
                </w:tcPr>
                <w:p w14:paraId="50BC1119" w14:textId="77777777" w:rsidR="004A455A" w:rsidRDefault="00000000">
                  <w:pPr>
                    <w:pStyle w:val="divdocumentjobdatesParagraph"/>
                    <w:spacing w:line="260" w:lineRule="atLeast"/>
                    <w:rPr>
                      <w:rStyle w:val="divdocumentright-boxpaddedlinedate-content"/>
                      <w:rFonts w:ascii="Century Gothic" w:eastAsia="Century Gothic" w:hAnsi="Century Gothic" w:cs="Century Gothic"/>
                      <w:color w:val="343434"/>
                      <w:spacing w:val="4"/>
                    </w:rPr>
                  </w:pPr>
                  <w:r>
                    <w:rPr>
                      <w:rStyle w:val="divdocumentright-boxpaddedlinedate-content"/>
                      <w:rFonts w:ascii="Century Gothic" w:eastAsia="Century Gothic" w:hAnsi="Century Gothic" w:cs="Century Gothic"/>
                      <w:color w:val="343434"/>
                      <w:spacing w:val="4"/>
                    </w:rPr>
                    <w:t>2009-10</w:t>
                  </w:r>
                </w:p>
              </w:tc>
              <w:tc>
                <w:tcPr>
                  <w:tcW w:w="560" w:type="dxa"/>
                  <w:tcMar>
                    <w:top w:w="200" w:type="dxa"/>
                    <w:left w:w="0" w:type="dxa"/>
                    <w:bottom w:w="0" w:type="dxa"/>
                    <w:right w:w="0" w:type="dxa"/>
                  </w:tcMar>
                  <w:hideMark/>
                </w:tcPr>
                <w:p w14:paraId="59E8C35F" w14:textId="77777777" w:rsidR="004A455A" w:rsidRDefault="00000000">
                  <w:pPr>
                    <w:pStyle w:val="divdocumentright-boxdatetablepindcellParagraph"/>
                    <w:spacing w:line="260" w:lineRule="atLeast"/>
                    <w:rPr>
                      <w:rStyle w:val="divdocumentright-boxdatetablepindcell"/>
                      <w:rFonts w:ascii="Century Gothic" w:eastAsia="Century Gothic" w:hAnsi="Century Gothic" w:cs="Century Gothic"/>
                      <w:b/>
                      <w:bCs/>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200" w:type="dxa"/>
                    <w:left w:w="0" w:type="dxa"/>
                    <w:bottom w:w="0" w:type="dxa"/>
                    <w:right w:w="0" w:type="dxa"/>
                  </w:tcMar>
                  <w:hideMark/>
                </w:tcPr>
                <w:p w14:paraId="519C04CD" w14:textId="77777777" w:rsidR="004A455A" w:rsidRDefault="00000000">
                  <w:pPr>
                    <w:pStyle w:val="p"/>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right-boxdatetablesinglecolumn"/>
                      <w:rFonts w:ascii="Century Gothic" w:eastAsia="Century Gothic" w:hAnsi="Century Gothic" w:cs="Century Gothic"/>
                      <w:color w:val="343434"/>
                      <w:spacing w:val="4"/>
                      <w:sz w:val="20"/>
                      <w:szCs w:val="20"/>
                    </w:rPr>
                    <w:t>Java</w:t>
                  </w:r>
                </w:p>
              </w:tc>
            </w:tr>
          </w:tbl>
          <w:p w14:paraId="33BAD251" w14:textId="77777777" w:rsidR="004A455A" w:rsidRDefault="004A455A">
            <w:pPr>
              <w:rPr>
                <w:vanish/>
              </w:rPr>
            </w:pPr>
          </w:p>
          <w:tbl>
            <w:tblPr>
              <w:tblStyle w:val="divdocumentdivparagraph"/>
              <w:tblW w:w="0" w:type="auto"/>
              <w:tblCellSpacing w:w="0" w:type="dxa"/>
              <w:tblLayout w:type="fixed"/>
              <w:tblCellMar>
                <w:left w:w="0" w:type="dxa"/>
                <w:right w:w="0" w:type="dxa"/>
              </w:tblCellMar>
              <w:tblLook w:val="05E0" w:firstRow="1" w:lastRow="1" w:firstColumn="1" w:lastColumn="1" w:noHBand="0" w:noVBand="1"/>
            </w:tblPr>
            <w:tblGrid>
              <w:gridCol w:w="1300"/>
              <w:gridCol w:w="560"/>
              <w:gridCol w:w="5766"/>
            </w:tblGrid>
            <w:tr w:rsidR="004A455A" w14:paraId="59074661" w14:textId="77777777">
              <w:trPr>
                <w:tblCellSpacing w:w="0" w:type="dxa"/>
              </w:trPr>
              <w:tc>
                <w:tcPr>
                  <w:tcW w:w="1300" w:type="dxa"/>
                  <w:tcMar>
                    <w:top w:w="100" w:type="dxa"/>
                    <w:left w:w="0" w:type="dxa"/>
                    <w:bottom w:w="0" w:type="dxa"/>
                    <w:right w:w="0" w:type="dxa"/>
                  </w:tcMar>
                  <w:hideMark/>
                </w:tcPr>
                <w:p w14:paraId="21233DD3" w14:textId="77777777" w:rsidR="004A455A" w:rsidRDefault="00000000">
                  <w:pPr>
                    <w:pStyle w:val="divdocumentjobdatesParagraph"/>
                    <w:spacing w:line="260" w:lineRule="atLeast"/>
                    <w:rPr>
                      <w:rStyle w:val="divdocumentright-boxpaddedlinedate-content"/>
                      <w:rFonts w:ascii="Century Gothic" w:eastAsia="Century Gothic" w:hAnsi="Century Gothic" w:cs="Century Gothic"/>
                      <w:color w:val="343434"/>
                      <w:spacing w:val="4"/>
                    </w:rPr>
                  </w:pPr>
                  <w:r>
                    <w:rPr>
                      <w:rStyle w:val="divdocumentright-boxpaddedlinedate-content"/>
                      <w:rFonts w:ascii="Century Gothic" w:eastAsia="Century Gothic" w:hAnsi="Century Gothic" w:cs="Century Gothic"/>
                      <w:color w:val="343434"/>
                      <w:spacing w:val="4"/>
                    </w:rPr>
                    <w:t>2017-05</w:t>
                  </w:r>
                </w:p>
              </w:tc>
              <w:tc>
                <w:tcPr>
                  <w:tcW w:w="560" w:type="dxa"/>
                  <w:tcMar>
                    <w:top w:w="100" w:type="dxa"/>
                    <w:left w:w="0" w:type="dxa"/>
                    <w:bottom w:w="0" w:type="dxa"/>
                    <w:right w:w="0" w:type="dxa"/>
                  </w:tcMar>
                  <w:hideMark/>
                </w:tcPr>
                <w:p w14:paraId="60079DAB" w14:textId="77777777" w:rsidR="004A455A" w:rsidRDefault="00000000">
                  <w:pPr>
                    <w:pStyle w:val="divdocumentright-boxdatetablepindcellParagraph"/>
                    <w:spacing w:line="260" w:lineRule="atLeast"/>
                    <w:rPr>
                      <w:rStyle w:val="divdocumentright-boxdatetablepindcell"/>
                      <w:rFonts w:ascii="Century Gothic" w:eastAsia="Century Gothic" w:hAnsi="Century Gothic" w:cs="Century Gothic"/>
                      <w:b/>
                      <w:bCs/>
                      <w:color w:val="343434"/>
                      <w:spacing w:val="4"/>
                      <w:sz w:val="20"/>
                      <w:szCs w:val="20"/>
                    </w:rPr>
                  </w:pPr>
                  <w:r>
                    <w:rPr>
                      <w:rStyle w:val="divdocumentright-boxdatetablepindcell"/>
                      <w:rFonts w:ascii="Century Gothic" w:eastAsia="Century Gothic" w:hAnsi="Century Gothic" w:cs="Century Gothic"/>
                      <w:b/>
                      <w:bCs/>
                      <w:color w:val="343434"/>
                      <w:spacing w:val="4"/>
                      <w:sz w:val="20"/>
                      <w:szCs w:val="20"/>
                    </w:rPr>
                    <w:t> </w:t>
                  </w:r>
                </w:p>
              </w:tc>
              <w:tc>
                <w:tcPr>
                  <w:tcW w:w="5766" w:type="dxa"/>
                  <w:tcMar>
                    <w:top w:w="100" w:type="dxa"/>
                    <w:left w:w="0" w:type="dxa"/>
                    <w:bottom w:w="0" w:type="dxa"/>
                    <w:right w:w="0" w:type="dxa"/>
                  </w:tcMar>
                  <w:hideMark/>
                </w:tcPr>
                <w:p w14:paraId="1F38970B" w14:textId="77777777" w:rsidR="004A455A" w:rsidRDefault="00000000">
                  <w:pPr>
                    <w:pStyle w:val="p"/>
                    <w:spacing w:line="260" w:lineRule="atLeast"/>
                    <w:rPr>
                      <w:rStyle w:val="divdocumentright-boxdatetablesinglecolumn"/>
                      <w:rFonts w:ascii="Century Gothic" w:eastAsia="Century Gothic" w:hAnsi="Century Gothic" w:cs="Century Gothic"/>
                      <w:color w:val="343434"/>
                      <w:spacing w:val="4"/>
                      <w:sz w:val="20"/>
                      <w:szCs w:val="20"/>
                    </w:rPr>
                  </w:pPr>
                  <w:r>
                    <w:rPr>
                      <w:rStyle w:val="divdocumentright-boxdatetablesinglecolumn"/>
                      <w:rFonts w:ascii="Century Gothic" w:eastAsia="Century Gothic" w:hAnsi="Century Gothic" w:cs="Century Gothic"/>
                      <w:color w:val="343434"/>
                      <w:spacing w:val="4"/>
                      <w:sz w:val="20"/>
                      <w:szCs w:val="20"/>
                    </w:rPr>
                    <w:t>Apache Cassandra</w:t>
                  </w:r>
                </w:p>
              </w:tc>
            </w:tr>
          </w:tbl>
          <w:p w14:paraId="0723D8B9" w14:textId="77777777" w:rsidR="004A455A" w:rsidRDefault="004A455A">
            <w:pPr>
              <w:rPr>
                <w:rStyle w:val="divdocumentparentContainerright-box"/>
                <w:rFonts w:ascii="Century Gothic" w:eastAsia="Century Gothic" w:hAnsi="Century Gothic" w:cs="Century Gothic"/>
                <w:color w:val="343434"/>
                <w:spacing w:val="4"/>
                <w:sz w:val="20"/>
                <w:szCs w:val="20"/>
              </w:rPr>
            </w:pPr>
          </w:p>
        </w:tc>
      </w:tr>
    </w:tbl>
    <w:p w14:paraId="3449AA6D" w14:textId="77777777" w:rsidR="004A455A" w:rsidRDefault="004A455A">
      <w:pPr>
        <w:rPr>
          <w:rFonts w:ascii="Century Gothic" w:eastAsia="Century Gothic" w:hAnsi="Century Gothic" w:cs="Century Gothic"/>
          <w:color w:val="343434"/>
          <w:sz w:val="20"/>
          <w:szCs w:val="20"/>
        </w:rPr>
      </w:pPr>
    </w:p>
    <w:sectPr w:rsidR="004A455A">
      <w:pgSz w:w="11906" w:h="16838"/>
      <w:pgMar w:top="500" w:right="280" w:bottom="50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8CCC790-D00F-4BFF-84AB-D41183730579}"/>
    <w:embedBold r:id="rId2" w:fontKey="{5E95F76B-64A9-4E88-AC39-EBD524158EF5}"/>
    <w:embedItalic r:id="rId3" w:fontKey="{A24861B2-2661-41FD-83E8-C7ECE5FE2D0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2845390">
      <w:start w:val="1"/>
      <w:numFmt w:val="bullet"/>
      <w:lvlText w:val=""/>
      <w:lvlJc w:val="left"/>
      <w:pPr>
        <w:ind w:left="720" w:hanging="360"/>
      </w:pPr>
      <w:rPr>
        <w:rFonts w:ascii="Symbol" w:hAnsi="Symbol"/>
      </w:rPr>
    </w:lvl>
    <w:lvl w:ilvl="1" w:tplc="34786ECC">
      <w:start w:val="1"/>
      <w:numFmt w:val="bullet"/>
      <w:lvlText w:val="o"/>
      <w:lvlJc w:val="left"/>
      <w:pPr>
        <w:tabs>
          <w:tab w:val="num" w:pos="1440"/>
        </w:tabs>
        <w:ind w:left="1440" w:hanging="360"/>
      </w:pPr>
      <w:rPr>
        <w:rFonts w:ascii="Courier New" w:hAnsi="Courier New"/>
      </w:rPr>
    </w:lvl>
    <w:lvl w:ilvl="2" w:tplc="EF5AF1A2">
      <w:start w:val="1"/>
      <w:numFmt w:val="bullet"/>
      <w:lvlText w:val=""/>
      <w:lvlJc w:val="left"/>
      <w:pPr>
        <w:tabs>
          <w:tab w:val="num" w:pos="2160"/>
        </w:tabs>
        <w:ind w:left="2160" w:hanging="360"/>
      </w:pPr>
      <w:rPr>
        <w:rFonts w:ascii="Wingdings" w:hAnsi="Wingdings"/>
      </w:rPr>
    </w:lvl>
    <w:lvl w:ilvl="3" w:tplc="8A8E0D8C">
      <w:start w:val="1"/>
      <w:numFmt w:val="bullet"/>
      <w:lvlText w:val=""/>
      <w:lvlJc w:val="left"/>
      <w:pPr>
        <w:tabs>
          <w:tab w:val="num" w:pos="2880"/>
        </w:tabs>
        <w:ind w:left="2880" w:hanging="360"/>
      </w:pPr>
      <w:rPr>
        <w:rFonts w:ascii="Symbol" w:hAnsi="Symbol"/>
      </w:rPr>
    </w:lvl>
    <w:lvl w:ilvl="4" w:tplc="3932AD18">
      <w:start w:val="1"/>
      <w:numFmt w:val="bullet"/>
      <w:lvlText w:val="o"/>
      <w:lvlJc w:val="left"/>
      <w:pPr>
        <w:tabs>
          <w:tab w:val="num" w:pos="3600"/>
        </w:tabs>
        <w:ind w:left="3600" w:hanging="360"/>
      </w:pPr>
      <w:rPr>
        <w:rFonts w:ascii="Courier New" w:hAnsi="Courier New"/>
      </w:rPr>
    </w:lvl>
    <w:lvl w:ilvl="5" w:tplc="27BEF854">
      <w:start w:val="1"/>
      <w:numFmt w:val="bullet"/>
      <w:lvlText w:val=""/>
      <w:lvlJc w:val="left"/>
      <w:pPr>
        <w:tabs>
          <w:tab w:val="num" w:pos="4320"/>
        </w:tabs>
        <w:ind w:left="4320" w:hanging="360"/>
      </w:pPr>
      <w:rPr>
        <w:rFonts w:ascii="Wingdings" w:hAnsi="Wingdings"/>
      </w:rPr>
    </w:lvl>
    <w:lvl w:ilvl="6" w:tplc="73620904">
      <w:start w:val="1"/>
      <w:numFmt w:val="bullet"/>
      <w:lvlText w:val=""/>
      <w:lvlJc w:val="left"/>
      <w:pPr>
        <w:tabs>
          <w:tab w:val="num" w:pos="5040"/>
        </w:tabs>
        <w:ind w:left="5040" w:hanging="360"/>
      </w:pPr>
      <w:rPr>
        <w:rFonts w:ascii="Symbol" w:hAnsi="Symbol"/>
      </w:rPr>
    </w:lvl>
    <w:lvl w:ilvl="7" w:tplc="53B82FB6">
      <w:start w:val="1"/>
      <w:numFmt w:val="bullet"/>
      <w:lvlText w:val="o"/>
      <w:lvlJc w:val="left"/>
      <w:pPr>
        <w:tabs>
          <w:tab w:val="num" w:pos="5760"/>
        </w:tabs>
        <w:ind w:left="5760" w:hanging="360"/>
      </w:pPr>
      <w:rPr>
        <w:rFonts w:ascii="Courier New" w:hAnsi="Courier New"/>
      </w:rPr>
    </w:lvl>
    <w:lvl w:ilvl="8" w:tplc="E5FE044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A2CEFE6">
      <w:start w:val="1"/>
      <w:numFmt w:val="bullet"/>
      <w:lvlText w:val=""/>
      <w:lvlJc w:val="left"/>
      <w:pPr>
        <w:ind w:left="720" w:hanging="360"/>
      </w:pPr>
      <w:rPr>
        <w:rFonts w:ascii="Symbol" w:hAnsi="Symbol"/>
      </w:rPr>
    </w:lvl>
    <w:lvl w:ilvl="1" w:tplc="039606FA">
      <w:start w:val="1"/>
      <w:numFmt w:val="bullet"/>
      <w:lvlText w:val="o"/>
      <w:lvlJc w:val="left"/>
      <w:pPr>
        <w:tabs>
          <w:tab w:val="num" w:pos="1440"/>
        </w:tabs>
        <w:ind w:left="1440" w:hanging="360"/>
      </w:pPr>
      <w:rPr>
        <w:rFonts w:ascii="Courier New" w:hAnsi="Courier New"/>
      </w:rPr>
    </w:lvl>
    <w:lvl w:ilvl="2" w:tplc="E31666BA">
      <w:start w:val="1"/>
      <w:numFmt w:val="bullet"/>
      <w:lvlText w:val=""/>
      <w:lvlJc w:val="left"/>
      <w:pPr>
        <w:tabs>
          <w:tab w:val="num" w:pos="2160"/>
        </w:tabs>
        <w:ind w:left="2160" w:hanging="360"/>
      </w:pPr>
      <w:rPr>
        <w:rFonts w:ascii="Wingdings" w:hAnsi="Wingdings"/>
      </w:rPr>
    </w:lvl>
    <w:lvl w:ilvl="3" w:tplc="7F72A214">
      <w:start w:val="1"/>
      <w:numFmt w:val="bullet"/>
      <w:lvlText w:val=""/>
      <w:lvlJc w:val="left"/>
      <w:pPr>
        <w:tabs>
          <w:tab w:val="num" w:pos="2880"/>
        </w:tabs>
        <w:ind w:left="2880" w:hanging="360"/>
      </w:pPr>
      <w:rPr>
        <w:rFonts w:ascii="Symbol" w:hAnsi="Symbol"/>
      </w:rPr>
    </w:lvl>
    <w:lvl w:ilvl="4" w:tplc="572A5A02">
      <w:start w:val="1"/>
      <w:numFmt w:val="bullet"/>
      <w:lvlText w:val="o"/>
      <w:lvlJc w:val="left"/>
      <w:pPr>
        <w:tabs>
          <w:tab w:val="num" w:pos="3600"/>
        </w:tabs>
        <w:ind w:left="3600" w:hanging="360"/>
      </w:pPr>
      <w:rPr>
        <w:rFonts w:ascii="Courier New" w:hAnsi="Courier New"/>
      </w:rPr>
    </w:lvl>
    <w:lvl w:ilvl="5" w:tplc="746EFABA">
      <w:start w:val="1"/>
      <w:numFmt w:val="bullet"/>
      <w:lvlText w:val=""/>
      <w:lvlJc w:val="left"/>
      <w:pPr>
        <w:tabs>
          <w:tab w:val="num" w:pos="4320"/>
        </w:tabs>
        <w:ind w:left="4320" w:hanging="360"/>
      </w:pPr>
      <w:rPr>
        <w:rFonts w:ascii="Wingdings" w:hAnsi="Wingdings"/>
      </w:rPr>
    </w:lvl>
    <w:lvl w:ilvl="6" w:tplc="6ADE1E8C">
      <w:start w:val="1"/>
      <w:numFmt w:val="bullet"/>
      <w:lvlText w:val=""/>
      <w:lvlJc w:val="left"/>
      <w:pPr>
        <w:tabs>
          <w:tab w:val="num" w:pos="5040"/>
        </w:tabs>
        <w:ind w:left="5040" w:hanging="360"/>
      </w:pPr>
      <w:rPr>
        <w:rFonts w:ascii="Symbol" w:hAnsi="Symbol"/>
      </w:rPr>
    </w:lvl>
    <w:lvl w:ilvl="7" w:tplc="275697DC">
      <w:start w:val="1"/>
      <w:numFmt w:val="bullet"/>
      <w:lvlText w:val="o"/>
      <w:lvlJc w:val="left"/>
      <w:pPr>
        <w:tabs>
          <w:tab w:val="num" w:pos="5760"/>
        </w:tabs>
        <w:ind w:left="5760" w:hanging="360"/>
      </w:pPr>
      <w:rPr>
        <w:rFonts w:ascii="Courier New" w:hAnsi="Courier New"/>
      </w:rPr>
    </w:lvl>
    <w:lvl w:ilvl="8" w:tplc="630075E4">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03B0B7B0">
      <w:start w:val="1"/>
      <w:numFmt w:val="bullet"/>
      <w:lvlText w:val=""/>
      <w:lvlJc w:val="left"/>
      <w:pPr>
        <w:ind w:left="720" w:hanging="360"/>
      </w:pPr>
      <w:rPr>
        <w:rFonts w:ascii="Symbol" w:hAnsi="Symbol"/>
      </w:rPr>
    </w:lvl>
    <w:lvl w:ilvl="1" w:tplc="85467506">
      <w:start w:val="1"/>
      <w:numFmt w:val="bullet"/>
      <w:lvlText w:val="o"/>
      <w:lvlJc w:val="left"/>
      <w:pPr>
        <w:tabs>
          <w:tab w:val="num" w:pos="1440"/>
        </w:tabs>
        <w:ind w:left="1440" w:hanging="360"/>
      </w:pPr>
      <w:rPr>
        <w:rFonts w:ascii="Courier New" w:hAnsi="Courier New"/>
      </w:rPr>
    </w:lvl>
    <w:lvl w:ilvl="2" w:tplc="0BA8A70C">
      <w:start w:val="1"/>
      <w:numFmt w:val="bullet"/>
      <w:lvlText w:val=""/>
      <w:lvlJc w:val="left"/>
      <w:pPr>
        <w:tabs>
          <w:tab w:val="num" w:pos="2160"/>
        </w:tabs>
        <w:ind w:left="2160" w:hanging="360"/>
      </w:pPr>
      <w:rPr>
        <w:rFonts w:ascii="Wingdings" w:hAnsi="Wingdings"/>
      </w:rPr>
    </w:lvl>
    <w:lvl w:ilvl="3" w:tplc="E33639A2">
      <w:start w:val="1"/>
      <w:numFmt w:val="bullet"/>
      <w:lvlText w:val=""/>
      <w:lvlJc w:val="left"/>
      <w:pPr>
        <w:tabs>
          <w:tab w:val="num" w:pos="2880"/>
        </w:tabs>
        <w:ind w:left="2880" w:hanging="360"/>
      </w:pPr>
      <w:rPr>
        <w:rFonts w:ascii="Symbol" w:hAnsi="Symbol"/>
      </w:rPr>
    </w:lvl>
    <w:lvl w:ilvl="4" w:tplc="4F7CE226">
      <w:start w:val="1"/>
      <w:numFmt w:val="bullet"/>
      <w:lvlText w:val="o"/>
      <w:lvlJc w:val="left"/>
      <w:pPr>
        <w:tabs>
          <w:tab w:val="num" w:pos="3600"/>
        </w:tabs>
        <w:ind w:left="3600" w:hanging="360"/>
      </w:pPr>
      <w:rPr>
        <w:rFonts w:ascii="Courier New" w:hAnsi="Courier New"/>
      </w:rPr>
    </w:lvl>
    <w:lvl w:ilvl="5" w:tplc="565EB81A">
      <w:start w:val="1"/>
      <w:numFmt w:val="bullet"/>
      <w:lvlText w:val=""/>
      <w:lvlJc w:val="left"/>
      <w:pPr>
        <w:tabs>
          <w:tab w:val="num" w:pos="4320"/>
        </w:tabs>
        <w:ind w:left="4320" w:hanging="360"/>
      </w:pPr>
      <w:rPr>
        <w:rFonts w:ascii="Wingdings" w:hAnsi="Wingdings"/>
      </w:rPr>
    </w:lvl>
    <w:lvl w:ilvl="6" w:tplc="6E008B5A">
      <w:start w:val="1"/>
      <w:numFmt w:val="bullet"/>
      <w:lvlText w:val=""/>
      <w:lvlJc w:val="left"/>
      <w:pPr>
        <w:tabs>
          <w:tab w:val="num" w:pos="5040"/>
        </w:tabs>
        <w:ind w:left="5040" w:hanging="360"/>
      </w:pPr>
      <w:rPr>
        <w:rFonts w:ascii="Symbol" w:hAnsi="Symbol"/>
      </w:rPr>
    </w:lvl>
    <w:lvl w:ilvl="7" w:tplc="85C20426">
      <w:start w:val="1"/>
      <w:numFmt w:val="bullet"/>
      <w:lvlText w:val="o"/>
      <w:lvlJc w:val="left"/>
      <w:pPr>
        <w:tabs>
          <w:tab w:val="num" w:pos="5760"/>
        </w:tabs>
        <w:ind w:left="5760" w:hanging="360"/>
      </w:pPr>
      <w:rPr>
        <w:rFonts w:ascii="Courier New" w:hAnsi="Courier New"/>
      </w:rPr>
    </w:lvl>
    <w:lvl w:ilvl="8" w:tplc="878A420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7300928">
      <w:start w:val="1"/>
      <w:numFmt w:val="bullet"/>
      <w:lvlText w:val=""/>
      <w:lvlJc w:val="left"/>
      <w:pPr>
        <w:ind w:left="720" w:hanging="360"/>
      </w:pPr>
      <w:rPr>
        <w:rFonts w:ascii="Symbol" w:hAnsi="Symbol"/>
      </w:rPr>
    </w:lvl>
    <w:lvl w:ilvl="1" w:tplc="A068622E">
      <w:start w:val="1"/>
      <w:numFmt w:val="bullet"/>
      <w:lvlText w:val="o"/>
      <w:lvlJc w:val="left"/>
      <w:pPr>
        <w:tabs>
          <w:tab w:val="num" w:pos="1440"/>
        </w:tabs>
        <w:ind w:left="1440" w:hanging="360"/>
      </w:pPr>
      <w:rPr>
        <w:rFonts w:ascii="Courier New" w:hAnsi="Courier New"/>
      </w:rPr>
    </w:lvl>
    <w:lvl w:ilvl="2" w:tplc="11C8A880">
      <w:start w:val="1"/>
      <w:numFmt w:val="bullet"/>
      <w:lvlText w:val=""/>
      <w:lvlJc w:val="left"/>
      <w:pPr>
        <w:tabs>
          <w:tab w:val="num" w:pos="2160"/>
        </w:tabs>
        <w:ind w:left="2160" w:hanging="360"/>
      </w:pPr>
      <w:rPr>
        <w:rFonts w:ascii="Wingdings" w:hAnsi="Wingdings"/>
      </w:rPr>
    </w:lvl>
    <w:lvl w:ilvl="3" w:tplc="9FC85260">
      <w:start w:val="1"/>
      <w:numFmt w:val="bullet"/>
      <w:lvlText w:val=""/>
      <w:lvlJc w:val="left"/>
      <w:pPr>
        <w:tabs>
          <w:tab w:val="num" w:pos="2880"/>
        </w:tabs>
        <w:ind w:left="2880" w:hanging="360"/>
      </w:pPr>
      <w:rPr>
        <w:rFonts w:ascii="Symbol" w:hAnsi="Symbol"/>
      </w:rPr>
    </w:lvl>
    <w:lvl w:ilvl="4" w:tplc="C82A726E">
      <w:start w:val="1"/>
      <w:numFmt w:val="bullet"/>
      <w:lvlText w:val="o"/>
      <w:lvlJc w:val="left"/>
      <w:pPr>
        <w:tabs>
          <w:tab w:val="num" w:pos="3600"/>
        </w:tabs>
        <w:ind w:left="3600" w:hanging="360"/>
      </w:pPr>
      <w:rPr>
        <w:rFonts w:ascii="Courier New" w:hAnsi="Courier New"/>
      </w:rPr>
    </w:lvl>
    <w:lvl w:ilvl="5" w:tplc="42A28AF8">
      <w:start w:val="1"/>
      <w:numFmt w:val="bullet"/>
      <w:lvlText w:val=""/>
      <w:lvlJc w:val="left"/>
      <w:pPr>
        <w:tabs>
          <w:tab w:val="num" w:pos="4320"/>
        </w:tabs>
        <w:ind w:left="4320" w:hanging="360"/>
      </w:pPr>
      <w:rPr>
        <w:rFonts w:ascii="Wingdings" w:hAnsi="Wingdings"/>
      </w:rPr>
    </w:lvl>
    <w:lvl w:ilvl="6" w:tplc="E5D02244">
      <w:start w:val="1"/>
      <w:numFmt w:val="bullet"/>
      <w:lvlText w:val=""/>
      <w:lvlJc w:val="left"/>
      <w:pPr>
        <w:tabs>
          <w:tab w:val="num" w:pos="5040"/>
        </w:tabs>
        <w:ind w:left="5040" w:hanging="360"/>
      </w:pPr>
      <w:rPr>
        <w:rFonts w:ascii="Symbol" w:hAnsi="Symbol"/>
      </w:rPr>
    </w:lvl>
    <w:lvl w:ilvl="7" w:tplc="DAF818CC">
      <w:start w:val="1"/>
      <w:numFmt w:val="bullet"/>
      <w:lvlText w:val="o"/>
      <w:lvlJc w:val="left"/>
      <w:pPr>
        <w:tabs>
          <w:tab w:val="num" w:pos="5760"/>
        </w:tabs>
        <w:ind w:left="5760" w:hanging="360"/>
      </w:pPr>
      <w:rPr>
        <w:rFonts w:ascii="Courier New" w:hAnsi="Courier New"/>
      </w:rPr>
    </w:lvl>
    <w:lvl w:ilvl="8" w:tplc="CB20175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684CC92">
      <w:start w:val="1"/>
      <w:numFmt w:val="bullet"/>
      <w:lvlText w:val=""/>
      <w:lvlJc w:val="left"/>
      <w:pPr>
        <w:ind w:left="720" w:hanging="360"/>
      </w:pPr>
      <w:rPr>
        <w:rFonts w:ascii="Symbol" w:hAnsi="Symbol"/>
      </w:rPr>
    </w:lvl>
    <w:lvl w:ilvl="1" w:tplc="834EBFAA">
      <w:start w:val="1"/>
      <w:numFmt w:val="bullet"/>
      <w:lvlText w:val="o"/>
      <w:lvlJc w:val="left"/>
      <w:pPr>
        <w:tabs>
          <w:tab w:val="num" w:pos="1440"/>
        </w:tabs>
        <w:ind w:left="1440" w:hanging="360"/>
      </w:pPr>
      <w:rPr>
        <w:rFonts w:ascii="Courier New" w:hAnsi="Courier New"/>
      </w:rPr>
    </w:lvl>
    <w:lvl w:ilvl="2" w:tplc="775C7AF0">
      <w:start w:val="1"/>
      <w:numFmt w:val="bullet"/>
      <w:lvlText w:val=""/>
      <w:lvlJc w:val="left"/>
      <w:pPr>
        <w:tabs>
          <w:tab w:val="num" w:pos="2160"/>
        </w:tabs>
        <w:ind w:left="2160" w:hanging="360"/>
      </w:pPr>
      <w:rPr>
        <w:rFonts w:ascii="Wingdings" w:hAnsi="Wingdings"/>
      </w:rPr>
    </w:lvl>
    <w:lvl w:ilvl="3" w:tplc="E5B4AB7C">
      <w:start w:val="1"/>
      <w:numFmt w:val="bullet"/>
      <w:lvlText w:val=""/>
      <w:lvlJc w:val="left"/>
      <w:pPr>
        <w:tabs>
          <w:tab w:val="num" w:pos="2880"/>
        </w:tabs>
        <w:ind w:left="2880" w:hanging="360"/>
      </w:pPr>
      <w:rPr>
        <w:rFonts w:ascii="Symbol" w:hAnsi="Symbol"/>
      </w:rPr>
    </w:lvl>
    <w:lvl w:ilvl="4" w:tplc="35320FCC">
      <w:start w:val="1"/>
      <w:numFmt w:val="bullet"/>
      <w:lvlText w:val="o"/>
      <w:lvlJc w:val="left"/>
      <w:pPr>
        <w:tabs>
          <w:tab w:val="num" w:pos="3600"/>
        </w:tabs>
        <w:ind w:left="3600" w:hanging="360"/>
      </w:pPr>
      <w:rPr>
        <w:rFonts w:ascii="Courier New" w:hAnsi="Courier New"/>
      </w:rPr>
    </w:lvl>
    <w:lvl w:ilvl="5" w:tplc="7CCC2368">
      <w:start w:val="1"/>
      <w:numFmt w:val="bullet"/>
      <w:lvlText w:val=""/>
      <w:lvlJc w:val="left"/>
      <w:pPr>
        <w:tabs>
          <w:tab w:val="num" w:pos="4320"/>
        </w:tabs>
        <w:ind w:left="4320" w:hanging="360"/>
      </w:pPr>
      <w:rPr>
        <w:rFonts w:ascii="Wingdings" w:hAnsi="Wingdings"/>
      </w:rPr>
    </w:lvl>
    <w:lvl w:ilvl="6" w:tplc="B0F41978">
      <w:start w:val="1"/>
      <w:numFmt w:val="bullet"/>
      <w:lvlText w:val=""/>
      <w:lvlJc w:val="left"/>
      <w:pPr>
        <w:tabs>
          <w:tab w:val="num" w:pos="5040"/>
        </w:tabs>
        <w:ind w:left="5040" w:hanging="360"/>
      </w:pPr>
      <w:rPr>
        <w:rFonts w:ascii="Symbol" w:hAnsi="Symbol"/>
      </w:rPr>
    </w:lvl>
    <w:lvl w:ilvl="7" w:tplc="6906A5FC">
      <w:start w:val="1"/>
      <w:numFmt w:val="bullet"/>
      <w:lvlText w:val="o"/>
      <w:lvlJc w:val="left"/>
      <w:pPr>
        <w:tabs>
          <w:tab w:val="num" w:pos="5760"/>
        </w:tabs>
        <w:ind w:left="5760" w:hanging="360"/>
      </w:pPr>
      <w:rPr>
        <w:rFonts w:ascii="Courier New" w:hAnsi="Courier New"/>
      </w:rPr>
    </w:lvl>
    <w:lvl w:ilvl="8" w:tplc="5038ED7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39AAA42">
      <w:start w:val="1"/>
      <w:numFmt w:val="bullet"/>
      <w:lvlText w:val=""/>
      <w:lvlJc w:val="left"/>
      <w:pPr>
        <w:ind w:left="720" w:hanging="360"/>
      </w:pPr>
      <w:rPr>
        <w:rFonts w:ascii="Symbol" w:hAnsi="Symbol"/>
      </w:rPr>
    </w:lvl>
    <w:lvl w:ilvl="1" w:tplc="1CBCB61E">
      <w:start w:val="1"/>
      <w:numFmt w:val="bullet"/>
      <w:lvlText w:val="o"/>
      <w:lvlJc w:val="left"/>
      <w:pPr>
        <w:tabs>
          <w:tab w:val="num" w:pos="1440"/>
        </w:tabs>
        <w:ind w:left="1440" w:hanging="360"/>
      </w:pPr>
      <w:rPr>
        <w:rFonts w:ascii="Courier New" w:hAnsi="Courier New"/>
      </w:rPr>
    </w:lvl>
    <w:lvl w:ilvl="2" w:tplc="469E68A6">
      <w:start w:val="1"/>
      <w:numFmt w:val="bullet"/>
      <w:lvlText w:val=""/>
      <w:lvlJc w:val="left"/>
      <w:pPr>
        <w:tabs>
          <w:tab w:val="num" w:pos="2160"/>
        </w:tabs>
        <w:ind w:left="2160" w:hanging="360"/>
      </w:pPr>
      <w:rPr>
        <w:rFonts w:ascii="Wingdings" w:hAnsi="Wingdings"/>
      </w:rPr>
    </w:lvl>
    <w:lvl w:ilvl="3" w:tplc="283CFB68">
      <w:start w:val="1"/>
      <w:numFmt w:val="bullet"/>
      <w:lvlText w:val=""/>
      <w:lvlJc w:val="left"/>
      <w:pPr>
        <w:tabs>
          <w:tab w:val="num" w:pos="2880"/>
        </w:tabs>
        <w:ind w:left="2880" w:hanging="360"/>
      </w:pPr>
      <w:rPr>
        <w:rFonts w:ascii="Symbol" w:hAnsi="Symbol"/>
      </w:rPr>
    </w:lvl>
    <w:lvl w:ilvl="4" w:tplc="535EAD46">
      <w:start w:val="1"/>
      <w:numFmt w:val="bullet"/>
      <w:lvlText w:val="o"/>
      <w:lvlJc w:val="left"/>
      <w:pPr>
        <w:tabs>
          <w:tab w:val="num" w:pos="3600"/>
        </w:tabs>
        <w:ind w:left="3600" w:hanging="360"/>
      </w:pPr>
      <w:rPr>
        <w:rFonts w:ascii="Courier New" w:hAnsi="Courier New"/>
      </w:rPr>
    </w:lvl>
    <w:lvl w:ilvl="5" w:tplc="DDD00FB6">
      <w:start w:val="1"/>
      <w:numFmt w:val="bullet"/>
      <w:lvlText w:val=""/>
      <w:lvlJc w:val="left"/>
      <w:pPr>
        <w:tabs>
          <w:tab w:val="num" w:pos="4320"/>
        </w:tabs>
        <w:ind w:left="4320" w:hanging="360"/>
      </w:pPr>
      <w:rPr>
        <w:rFonts w:ascii="Wingdings" w:hAnsi="Wingdings"/>
      </w:rPr>
    </w:lvl>
    <w:lvl w:ilvl="6" w:tplc="FF4814AC">
      <w:start w:val="1"/>
      <w:numFmt w:val="bullet"/>
      <w:lvlText w:val=""/>
      <w:lvlJc w:val="left"/>
      <w:pPr>
        <w:tabs>
          <w:tab w:val="num" w:pos="5040"/>
        </w:tabs>
        <w:ind w:left="5040" w:hanging="360"/>
      </w:pPr>
      <w:rPr>
        <w:rFonts w:ascii="Symbol" w:hAnsi="Symbol"/>
      </w:rPr>
    </w:lvl>
    <w:lvl w:ilvl="7" w:tplc="4D4233F8">
      <w:start w:val="1"/>
      <w:numFmt w:val="bullet"/>
      <w:lvlText w:val="o"/>
      <w:lvlJc w:val="left"/>
      <w:pPr>
        <w:tabs>
          <w:tab w:val="num" w:pos="5760"/>
        </w:tabs>
        <w:ind w:left="5760" w:hanging="360"/>
      </w:pPr>
      <w:rPr>
        <w:rFonts w:ascii="Courier New" w:hAnsi="Courier New"/>
      </w:rPr>
    </w:lvl>
    <w:lvl w:ilvl="8" w:tplc="253850A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010239C">
      <w:start w:val="1"/>
      <w:numFmt w:val="bullet"/>
      <w:lvlText w:val=""/>
      <w:lvlJc w:val="left"/>
      <w:pPr>
        <w:ind w:left="720" w:hanging="360"/>
      </w:pPr>
      <w:rPr>
        <w:rFonts w:ascii="Symbol" w:hAnsi="Symbol"/>
      </w:rPr>
    </w:lvl>
    <w:lvl w:ilvl="1" w:tplc="981ABBA0">
      <w:start w:val="1"/>
      <w:numFmt w:val="bullet"/>
      <w:lvlText w:val="o"/>
      <w:lvlJc w:val="left"/>
      <w:pPr>
        <w:tabs>
          <w:tab w:val="num" w:pos="1440"/>
        </w:tabs>
        <w:ind w:left="1440" w:hanging="360"/>
      </w:pPr>
      <w:rPr>
        <w:rFonts w:ascii="Courier New" w:hAnsi="Courier New"/>
      </w:rPr>
    </w:lvl>
    <w:lvl w:ilvl="2" w:tplc="779CFB32">
      <w:start w:val="1"/>
      <w:numFmt w:val="bullet"/>
      <w:lvlText w:val=""/>
      <w:lvlJc w:val="left"/>
      <w:pPr>
        <w:tabs>
          <w:tab w:val="num" w:pos="2160"/>
        </w:tabs>
        <w:ind w:left="2160" w:hanging="360"/>
      </w:pPr>
      <w:rPr>
        <w:rFonts w:ascii="Wingdings" w:hAnsi="Wingdings"/>
      </w:rPr>
    </w:lvl>
    <w:lvl w:ilvl="3" w:tplc="42DA0A20">
      <w:start w:val="1"/>
      <w:numFmt w:val="bullet"/>
      <w:lvlText w:val=""/>
      <w:lvlJc w:val="left"/>
      <w:pPr>
        <w:tabs>
          <w:tab w:val="num" w:pos="2880"/>
        </w:tabs>
        <w:ind w:left="2880" w:hanging="360"/>
      </w:pPr>
      <w:rPr>
        <w:rFonts w:ascii="Symbol" w:hAnsi="Symbol"/>
      </w:rPr>
    </w:lvl>
    <w:lvl w:ilvl="4" w:tplc="CA9E9B92">
      <w:start w:val="1"/>
      <w:numFmt w:val="bullet"/>
      <w:lvlText w:val="o"/>
      <w:lvlJc w:val="left"/>
      <w:pPr>
        <w:tabs>
          <w:tab w:val="num" w:pos="3600"/>
        </w:tabs>
        <w:ind w:left="3600" w:hanging="360"/>
      </w:pPr>
      <w:rPr>
        <w:rFonts w:ascii="Courier New" w:hAnsi="Courier New"/>
      </w:rPr>
    </w:lvl>
    <w:lvl w:ilvl="5" w:tplc="C9A2C1F4">
      <w:start w:val="1"/>
      <w:numFmt w:val="bullet"/>
      <w:lvlText w:val=""/>
      <w:lvlJc w:val="left"/>
      <w:pPr>
        <w:tabs>
          <w:tab w:val="num" w:pos="4320"/>
        </w:tabs>
        <w:ind w:left="4320" w:hanging="360"/>
      </w:pPr>
      <w:rPr>
        <w:rFonts w:ascii="Wingdings" w:hAnsi="Wingdings"/>
      </w:rPr>
    </w:lvl>
    <w:lvl w:ilvl="6" w:tplc="3048BFD6">
      <w:start w:val="1"/>
      <w:numFmt w:val="bullet"/>
      <w:lvlText w:val=""/>
      <w:lvlJc w:val="left"/>
      <w:pPr>
        <w:tabs>
          <w:tab w:val="num" w:pos="5040"/>
        </w:tabs>
        <w:ind w:left="5040" w:hanging="360"/>
      </w:pPr>
      <w:rPr>
        <w:rFonts w:ascii="Symbol" w:hAnsi="Symbol"/>
      </w:rPr>
    </w:lvl>
    <w:lvl w:ilvl="7" w:tplc="141006DA">
      <w:start w:val="1"/>
      <w:numFmt w:val="bullet"/>
      <w:lvlText w:val="o"/>
      <w:lvlJc w:val="left"/>
      <w:pPr>
        <w:tabs>
          <w:tab w:val="num" w:pos="5760"/>
        </w:tabs>
        <w:ind w:left="5760" w:hanging="360"/>
      </w:pPr>
      <w:rPr>
        <w:rFonts w:ascii="Courier New" w:hAnsi="Courier New"/>
      </w:rPr>
    </w:lvl>
    <w:lvl w:ilvl="8" w:tplc="54E0802C">
      <w:start w:val="1"/>
      <w:numFmt w:val="bullet"/>
      <w:lvlText w:val=""/>
      <w:lvlJc w:val="left"/>
      <w:pPr>
        <w:tabs>
          <w:tab w:val="num" w:pos="6480"/>
        </w:tabs>
        <w:ind w:left="6480" w:hanging="360"/>
      </w:pPr>
      <w:rPr>
        <w:rFonts w:ascii="Wingdings" w:hAnsi="Wingdings"/>
      </w:rPr>
    </w:lvl>
  </w:abstractNum>
  <w:num w:numId="1" w16cid:durableId="460272503">
    <w:abstractNumId w:val="0"/>
  </w:num>
  <w:num w:numId="2" w16cid:durableId="986712478">
    <w:abstractNumId w:val="1"/>
  </w:num>
  <w:num w:numId="3" w16cid:durableId="1580090692">
    <w:abstractNumId w:val="2"/>
  </w:num>
  <w:num w:numId="4" w16cid:durableId="996809349">
    <w:abstractNumId w:val="3"/>
  </w:num>
  <w:num w:numId="5" w16cid:durableId="702756168">
    <w:abstractNumId w:val="4"/>
  </w:num>
  <w:num w:numId="6" w16cid:durableId="1591352429">
    <w:abstractNumId w:val="5"/>
  </w:num>
  <w:num w:numId="7" w16cid:durableId="1252157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5A"/>
    <w:rsid w:val="004A455A"/>
    <w:rsid w:val="005B1386"/>
    <w:rsid w:val="00D37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8778"/>
  <w15:docId w15:val="{81B08D28-D1DB-44FF-9DC4-A305D78A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60" w:lineRule="atLeast"/>
    </w:pPr>
    <w:rPr>
      <w:color w:val="343434"/>
    </w:rPr>
  </w:style>
  <w:style w:type="paragraph" w:customStyle="1" w:styleId="div">
    <w:name w:val="div"/>
    <w:basedOn w:val="Normal"/>
  </w:style>
  <w:style w:type="paragraph" w:customStyle="1" w:styleId="divdocumentdivfirstparagraphPARAGRAPHNAME">
    <w:name w:val="div_document_div_firstparagraph_PARAGRAPH_NAME"/>
    <w:basedOn w:val="Normal"/>
  </w:style>
  <w:style w:type="paragraph" w:customStyle="1" w:styleId="divdocumentname">
    <w:name w:val="div_document_name"/>
    <w:basedOn w:val="Normal"/>
    <w:pPr>
      <w:spacing w:line="690" w:lineRule="atLeast"/>
    </w:pPr>
    <w:rPr>
      <w:b/>
      <w:bCs/>
      <w:color w:val="102A73"/>
      <w:sz w:val="66"/>
      <w:szCs w:val="66"/>
    </w:rPr>
  </w:style>
  <w:style w:type="character" w:customStyle="1" w:styleId="span">
    <w:name w:val="span"/>
    <w:basedOn w:val="DefaultParagraphFont"/>
    <w:rPr>
      <w:bdr w:val="none" w:sz="0" w:space="0" w:color="auto"/>
      <w:vertAlign w:val="baseline"/>
    </w:rPr>
  </w:style>
  <w:style w:type="character" w:customStyle="1" w:styleId="divdocumentword-break">
    <w:name w:val="div_document_word-break"/>
    <w:basedOn w:val="DefaultParagraphFont"/>
  </w:style>
  <w:style w:type="paragraph" w:customStyle="1" w:styleId="documentresumeTitle">
    <w:name w:val="document_resumeTitle"/>
    <w:basedOn w:val="Normal"/>
    <w:rPr>
      <w:color w:val="102A73"/>
      <w:sz w:val="32"/>
      <w:szCs w:val="32"/>
    </w:rPr>
  </w:style>
  <w:style w:type="paragraph" w:customStyle="1" w:styleId="documentsummarysection">
    <w:name w:val="document_summary_section"/>
    <w:basedOn w:val="Normal"/>
  </w:style>
  <w:style w:type="paragraph" w:customStyle="1" w:styleId="divdocumentsummaryfirstparagraph">
    <w:name w:val="div_document_summary_firstparagraph"/>
    <w:basedOn w:val="Normal"/>
  </w:style>
  <w:style w:type="paragraph" w:customStyle="1" w:styleId="divdocumentsummaryparagraphsinglecolumn">
    <w:name w:val="div_document_summary_paragraph_singlecolumn"/>
    <w:basedOn w:val="Normal"/>
  </w:style>
  <w:style w:type="paragraph" w:customStyle="1" w:styleId="p">
    <w:name w:val="p"/>
    <w:basedOn w:val="Normal"/>
  </w:style>
  <w:style w:type="character" w:customStyle="1" w:styleId="divdocumentparentContainerleft-box">
    <w:name w:val="div_document_parentContainer_left-box"/>
    <w:basedOn w:val="DefaultParagraphFont"/>
  </w:style>
  <w:style w:type="paragraph" w:customStyle="1" w:styleId="divdocumentleft-boxsectionnth-child1">
    <w:name w:val="div_document_left-box_section_nth-child(1)"/>
    <w:basedOn w:val="Normal"/>
  </w:style>
  <w:style w:type="character" w:customStyle="1" w:styleId="divdocumentsectionnth-child1iconCell">
    <w:name w:val="div_document_section_nth-child(1)_iconCell"/>
    <w:basedOn w:val="DefaultParagraphFont"/>
  </w:style>
  <w:style w:type="character" w:customStyle="1" w:styleId="documentheadingIcon">
    <w:name w:val="document_headingIcon"/>
    <w:basedOn w:val="DefaultParagraphFont"/>
  </w:style>
  <w:style w:type="character" w:customStyle="1" w:styleId="divdocumentsectionnth-child1titleCell">
    <w:name w:val="div_document_section_nth-child(1)_titleCell"/>
    <w:basedOn w:val="DefaultParagraphFont"/>
  </w:style>
  <w:style w:type="character" w:customStyle="1" w:styleId="divdocumentsectiontitle">
    <w:name w:val="div_document_sectiontitle"/>
    <w:basedOn w:val="DefaultParagraphFont"/>
    <w:rPr>
      <w:color w:val="102A73"/>
      <w:sz w:val="32"/>
      <w:szCs w:val="32"/>
    </w:rPr>
  </w:style>
  <w:style w:type="table" w:customStyle="1" w:styleId="divdocumentdivheading">
    <w:name w:val="div_document_div_heading"/>
    <w:basedOn w:val="TableNormal"/>
    <w:tblPr/>
  </w:style>
  <w:style w:type="paragraph" w:customStyle="1" w:styleId="divdocumentdivfirstparagraph">
    <w:name w:val="div_document_div_firstparagraph"/>
    <w:basedOn w:val="Normal"/>
  </w:style>
  <w:style w:type="paragraph" w:customStyle="1" w:styleId="divdocumentleft-boxSECTIONCNTCparagraphsinglecolumn">
    <w:name w:val="div_document_left-box_SECTION_CNTC_paragraph_singlecolumn"/>
    <w:basedOn w:val="Normal"/>
  </w:style>
  <w:style w:type="paragraph" w:customStyle="1" w:styleId="divdocumenttxtBold">
    <w:name w:val="div_document_txtBold"/>
    <w:basedOn w:val="Normal"/>
    <w:rPr>
      <w:b/>
      <w:bCs/>
    </w:rPr>
  </w:style>
  <w:style w:type="paragraph" w:customStyle="1" w:styleId="divdocumentword-breakParagraph">
    <w:name w:val="div_document_word-break Paragraph"/>
    <w:basedOn w:val="Normal"/>
  </w:style>
  <w:style w:type="paragraph" w:customStyle="1" w:styleId="divdocumentmt5">
    <w:name w:val="div_document_mt5"/>
    <w:basedOn w:val="Normal"/>
  </w:style>
  <w:style w:type="character" w:customStyle="1" w:styleId="divdocumentsectioniconCell">
    <w:name w:val="div_document_section_iconCell"/>
    <w:basedOn w:val="DefaultParagraphFont"/>
  </w:style>
  <w:style w:type="character" w:customStyle="1" w:styleId="divdocumentsectiontitleCell">
    <w:name w:val="div_document_section_titleCell"/>
    <w:basedOn w:val="DefaultParagraphFont"/>
  </w:style>
  <w:style w:type="paragraph" w:customStyle="1" w:styleId="divdocumentleft-boxsinglecolumn">
    <w:name w:val="div_document_left-box_singlecolumn"/>
    <w:basedOn w:val="Normal"/>
  </w:style>
  <w:style w:type="paragraph" w:customStyle="1" w:styleId="divdocumentli">
    <w:name w:val="div_document_li"/>
    <w:basedOn w:val="Normal"/>
    <w:pPr>
      <w:pBdr>
        <w:left w:val="none" w:sz="0" w:space="5" w:color="auto"/>
      </w:pBdr>
    </w:pPr>
  </w:style>
  <w:style w:type="character" w:customStyle="1" w:styleId="documentleftratvcellnth-last-child1">
    <w:name w:val="document_leftratvcell_nth-last-child(1)"/>
    <w:basedOn w:val="DefaultParagraphFont"/>
  </w:style>
  <w:style w:type="paragraph" w:customStyle="1" w:styleId="documentratingRowratingText">
    <w:name w:val="document_ratingRow_ratingText"/>
    <w:basedOn w:val="Normal"/>
    <w:pPr>
      <w:textAlignment w:val="top"/>
    </w:pPr>
  </w:style>
  <w:style w:type="character" w:customStyle="1" w:styleId="asposepreserveoriginalpnth-last-child1">
    <w:name w:val="aspose_preserveoriginal_p_nth-last-child(1)"/>
    <w:basedOn w:val="DefaultParagraphFont"/>
  </w:style>
  <w:style w:type="table" w:customStyle="1" w:styleId="divdocumentdivfirstparagraphTable">
    <w:name w:val="div_document_div_firstparagraph Table"/>
    <w:basedOn w:val="TableNormal"/>
    <w:tblPr/>
  </w:style>
  <w:style w:type="table" w:customStyle="1" w:styleId="divdocumentdivparagraph">
    <w:name w:val="div_document_div_paragraph"/>
    <w:basedOn w:val="TableNormal"/>
    <w:tblPr/>
  </w:style>
  <w:style w:type="table" w:customStyle="1" w:styleId="documentratingRow">
    <w:name w:val="document_ratingRow"/>
    <w:basedOn w:val="TableNormal"/>
    <w:tblPr/>
  </w:style>
  <w:style w:type="paragraph" w:customStyle="1" w:styleId="divdocumentdivparagraphParagraph">
    <w:name w:val="div_document_div_paragraph Paragraph"/>
    <w:basedOn w:val="Normal"/>
  </w:style>
  <w:style w:type="paragraph" w:customStyle="1" w:styleId="divdocumentparentContainerleft-boxParagraph">
    <w:name w:val="div_document_parentContainer_left-box Paragraph"/>
    <w:basedOn w:val="Normal"/>
    <w:pPr>
      <w:textAlignment w:val="top"/>
    </w:pPr>
  </w:style>
  <w:style w:type="character" w:customStyle="1" w:styleId="emptymiddlecell">
    <w:name w:val="emptymiddlecell"/>
    <w:basedOn w:val="DefaultParagraphFont"/>
  </w:style>
  <w:style w:type="character" w:customStyle="1" w:styleId="divdocumentparentContainerright-box">
    <w:name w:val="div_document_parentContainer_right-box"/>
    <w:basedOn w:val="DefaultParagraphFont"/>
  </w:style>
  <w:style w:type="character" w:customStyle="1" w:styleId="divdocumentright-boxpaddedlinedate-content">
    <w:name w:val="div_document_right-box_paddedline_date-content"/>
    <w:basedOn w:val="DefaultParagraphFont"/>
    <w:rPr>
      <w:b/>
      <w:bCs/>
    </w:rPr>
  </w:style>
  <w:style w:type="character" w:customStyle="1" w:styleId="divdocumentjobdates">
    <w:name w:val="div_document_jobdates"/>
    <w:basedOn w:val="DefaultParagraphFont"/>
    <w:rPr>
      <w:sz w:val="20"/>
      <w:szCs w:val="20"/>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rPr>
      <w:b w:val="0"/>
      <w:bCs w:val="0"/>
    </w:rPr>
  </w:style>
  <w:style w:type="paragraph" w:customStyle="1" w:styleId="divdocumentpaddedline">
    <w:name w:val="div_document_paddedline"/>
    <w:basedOn w:val="Normal"/>
  </w:style>
  <w:style w:type="character" w:customStyle="1" w:styleId="divdocumenttxtBoldCharacter">
    <w:name w:val="div_document_txtBold Character"/>
    <w:basedOn w:val="DefaultParagraphFont"/>
    <w:rPr>
      <w:b/>
      <w:bCs/>
    </w:rPr>
  </w:style>
  <w:style w:type="paragraph" w:customStyle="1" w:styleId="divdocumenttxtItl">
    <w:name w:val="div_document_txtItl"/>
    <w:basedOn w:val="Normal"/>
    <w:rPr>
      <w:i/>
      <w:iCs/>
    </w:rPr>
  </w:style>
  <w:style w:type="character" w:customStyle="1" w:styleId="divdocumenteducationjoblocation">
    <w:name w:val="div_document_education_joblocation"/>
    <w:basedOn w:val="DefaultParagraphFont"/>
    <w:rPr>
      <w:i/>
      <w:iCs/>
    </w:rPr>
  </w:style>
  <w:style w:type="paragraph" w:customStyle="1" w:styleId="divdocumentjobdatesParagraph">
    <w:name w:val="div_document_jobdates Paragraph"/>
    <w:basedOn w:val="Normal"/>
    <w:rPr>
      <w:sz w:val="20"/>
      <w:szCs w:val="20"/>
    </w:rPr>
  </w:style>
  <w:style w:type="paragraph" w:customStyle="1" w:styleId="divdocumentright-boxdatetablepindcellParagraph">
    <w:name w:val="div_document_right-box_datetable_pindcell Paragraph"/>
    <w:basedOn w:val="Normal"/>
  </w:style>
  <w:style w:type="table" w:customStyle="1" w:styleId="divdocumentparentContainer">
    <w:name w:val="div_document_parentContainer"/>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Shijo Chacko</dc:title>
  <dc:creator>Jeeva Jacob</dc:creator>
  <cp:lastModifiedBy>shijo chacko</cp:lastModifiedBy>
  <cp:revision>2</cp:revision>
  <cp:lastPrinted>2023-09-26T18:20:00Z</cp:lastPrinted>
  <dcterms:created xsi:type="dcterms:W3CDTF">2023-09-26T18:21:00Z</dcterms:created>
  <dcterms:modified xsi:type="dcterms:W3CDTF">2023-09-26T18:21:00Z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d1a5717a-a8b7-46c6-80d0-02b9403f70c6</vt:lpwstr>
  </property>
  <property fmtid="{D5CDD505-2E9C-101B-9397-08002B2CF9AE}" pid="3" name="x1ye=0">
    <vt:lpwstr>OGUAAB+LCAAAAAAABAAUmkVy5FAQBQ+khZiWYsYW78TMrNOPZ+dw2Bb8qvcyO0whAktBBIrQKIUSf19zLMSgEERBkMgJOJm95TphP57/HtB+BUfZ+lXg8XQsklOog/PO4oV2sBjR9U4yV2xELZjg+qskFxWYxs68mXNaFkRzCCfSSQvqc/nVlOrkg/wkmztag/iwqGIzTHB6e4WYHL5PrI4NkKUZ70Gxxu83ADUc6Ts3X5fPWDh+TiwOGctkk9X</vt:lpwstr>
  </property>
  <property fmtid="{D5CDD505-2E9C-101B-9397-08002B2CF9AE}" pid="4" name="x1ye=1">
    <vt:lpwstr>q0CY7idOFzRe87fJEmgQ3V10Bo9ZvmQ39KTgm0I6xH/CYWdsxf49luuLoUzkPgLKAEI48dlVR1nSGurdbriqUnis1pCFsI8GQJHir0Sqx+PXXBw6/NqEE5nGYK4oQDk/XOSRjEm3SQMy8oJWhBLhcNMWiPuQjEVisgSXjgqmvMTTlsXtxO9zJa7ZP4+e2z1RFP8BgEwji2scyjJKw9q1nbPy2UT7KcHDnUfb9kNsbmLAiO/qlb3MvB2qpyLsdIn</vt:lpwstr>
  </property>
  <property fmtid="{D5CDD505-2E9C-101B-9397-08002B2CF9AE}" pid="5" name="x1ye=10">
    <vt:lpwstr>tuw2syPNAfhDtUYHI4azk/qGD8rVzItCWRCgX/cvrvuK1Ow4fMal3nu1EBLpQB0h+/MP9K6Kbf5S2ygcm0Y4349LYPJ8DUsPM3L5q4+2KU8K+zXY9CvASQQDwZC3N2Nl1WQtgIBstKTXXOkdUsXgPbAI7AsJBfEOyuge8SCcG4nt7yB56LnS/+trf5LjsVU59XD5fIk3l0obohdKoULUCpAKRpmMrWtJs2cCue5BBKit+723aMTu87SuFP+WOTC</vt:lpwstr>
  </property>
  <property fmtid="{D5CDD505-2E9C-101B-9397-08002B2CF9AE}" pid="6" name="x1ye=100">
    <vt:lpwstr>eSE828rGwG4/ZkCeR/EK0IqsdW2O9vAsns5BEyNUKVEHk74daW0UAP3pesqBpcjuFxqaAyK5awKgaIJF0Nw7KRSOyV1+Q5GRBLW5HaS9NA8aSwRkCuEaJenLTuwJL66vsCIBz15p7IugypxHZnwmRDokjlDAOLrSgi1/NEYkDGk3pWty0y1bzcr7vU/SoZYmhjsfZnt4QJdo3qjWRkaLftQ9AGv4UrFN77+1KDS84XqdmgSv/ZNsLOYSlShg5y+</vt:lpwstr>
  </property>
  <property fmtid="{D5CDD505-2E9C-101B-9397-08002B2CF9AE}" pid="7" name="x1ye=101">
    <vt:lpwstr>V3h1EsMrUB4d4k5Bb2EDYZd0HEpWErN+dCQ+n6Y0El1Kr4FA4E+SdlvBb0d8RWyYkU0AxhH4GcomspOsw7pxE1klSrgaSHx3HNplVPa+A5a4QebaLQ5kKZ929ioG7vIGtV0C0xNvl60JXbRRCWgb18dv6NhUqIIk+nvyF1B/uLdvjysiPCEUpyM8VRfFS/uMoTWjLk2l82g5kAEH8t86BmTBkxOkMeFkMatvi5lIPGv+aYYmzRBEd4VbkF07Mv5</vt:lpwstr>
  </property>
  <property fmtid="{D5CDD505-2E9C-101B-9397-08002B2CF9AE}" pid="8" name="x1ye=102">
    <vt:lpwstr>dcNouA5YRtIVOB6xEFNXhy8s9ZJU17hhdaqMovMAaGXIIUfLtx+LTYSHz+wQAJKS3DehN92Si7p/y0xZNm6FJTtD9oyrvJcIb4T0/tknqS3U5a/sAiE4KWUzfZEc4i9NBy2btiSbLxTchT87aTOBjR62lmsaG/WBC/514jPe4Kv8X677//AQZ2mK44ZQAA</vt:lpwstr>
  </property>
  <property fmtid="{D5CDD505-2E9C-101B-9397-08002B2CF9AE}" pid="9" name="x1ye=11">
    <vt:lpwstr>d7sJHNXt71UmxGSrgRKXJYrbevsTC9u7JEiYkfLtVpVv5V6t92T0+Ef/geoNCJcCkxN8JdNLvpTDyrPT4jsxVltX0z5AftrYUetyjQUmH7+PTnxWc7+F8bL+lRFEgQZsVYyuDGaV/gXWnJn7y0a5GXipLnUeI82iHD5/mq++doXbs1ofTPjk/wwxmtNzq2jPWFoPmzbVqX9rNNzvJoI8nK1tkq8ShXT1/6to6aR8ePBw/6MED6+qdVqVqRnYs5j</vt:lpwstr>
  </property>
  <property fmtid="{D5CDD505-2E9C-101B-9397-08002B2CF9AE}" pid="10" name="x1ye=12">
    <vt:lpwstr>LTFOaV5uAwK6d+zQ1nyrhS/atMeyu6IbqTQloNhc4ND9EupSCFheaS515gwcjn6586ngBSTx4KVEpoJsKLb3fUC/REv5W1kU4UkMhb5QzY7OHUsuR6ifY36tSIgZ5MrBLigS2qeCxkRKFL992MOmzIi/XxyIEKdVjoChBf/3SL/nNyJ0L821mCF/w84Qe0fc5LHz+nA63dvNvkR+MEUmfFaZzIfWgeYKjT5lD99A7/rdfEmmJrQ6XwX8oLK07PK</vt:lpwstr>
  </property>
  <property fmtid="{D5CDD505-2E9C-101B-9397-08002B2CF9AE}" pid="11" name="x1ye=13">
    <vt:lpwstr>Hy0OoQr/Pge7tjQeFG4MwtJy0KVSUdYEGbQvVugXKj64BfyaQM5xzJiUoX3/GKuGbK0dvkGKPt5+DAq/+JvIcpbDoiqPlsx2DLYRCiuOIL8/0cllTfo2sgkVhXrV9paDtWsJUOYV/8aA1U7wEBiYFoVIC9FH2NulTlm9HAFuUbp2etFwfUQaQ9L2BVdR0dObXHVoA5+zaYGY6IFZClukFYLqrlZkChMQ0t0mmqodLE8/CbctBz85ORIGO3Gk1HE</vt:lpwstr>
  </property>
  <property fmtid="{D5CDD505-2E9C-101B-9397-08002B2CF9AE}" pid="12" name="x1ye=14">
    <vt:lpwstr>3ZjzX78vAtXzNw6jmMMdZ9XT6k8MQSwxmmSU1D886N8yvAdzQ/iZkvlsJJeMhvrDQJjD4eT4PAG/s4aL0SIzYHG28Cn1euERlN4kDgu+UX8IoWlacx7YsHWwYeTHQzYR4mBUAEAwhGMBOyoPzu/QNU8V0iC0asOcvk1wHUJUbo13Bn2fSUf1c2/JX1VfMFcmCXlvj3Q5a7VxiBo9Xy7YlGkg06RmPuqbyzzZbPLbyYsVQ/uYCPwc9EGfvk2/ZdT</vt:lpwstr>
  </property>
  <property fmtid="{D5CDD505-2E9C-101B-9397-08002B2CF9AE}" pid="13" name="x1ye=15">
    <vt:lpwstr>i+ObOQ8+wO0mBAvJydErevKU63JzxsNmoBmNNXbvFNyqnpXZA0r7SS0+HtvRxCO60c0CejsANhjuBnzEmdszPJBfbKNFuixT9bDC6zNsErSW+abw/RDNvVRRMiqVmmj6cViG7fqAfmWDZsqSszCpMZ6GLqRL0Xe5bBj/VFocYRhPS5H95h1+5/M0EXjK8sj+ja/UdagxxmfW84MAbx6Q+sJ6OTh0J9FOPb9tPj2ktYdl3oYsF7D9PrdMVj1O/Q0</vt:lpwstr>
  </property>
  <property fmtid="{D5CDD505-2E9C-101B-9397-08002B2CF9AE}" pid="14" name="x1ye=16">
    <vt:lpwstr>cvuDhcHPkoVfBdhQgVjcUl2JAEd8rLiNZfmYx1DyN1WXIp5PYi8LuKFHQXHM0VY8pCa0X/V5VSampjfWn58RO1Cv4fOHISsV7qyGCl7GC1U4c5gilg3OJr+jMVwHUYr4jy55gAnlsVEWNqgwLbShbzz0qVfkNuszH1IMVk0MZmQSuGgdky3q6NW+QjADX634gIYBc8CZkn81MKodG5sxleS8b8Tv1gDaJz9/zcrhWYra2l/hqn1dq8IZM74LEXE</vt:lpwstr>
  </property>
  <property fmtid="{D5CDD505-2E9C-101B-9397-08002B2CF9AE}" pid="15" name="x1ye=17">
    <vt:lpwstr>2WX8dMcCdSp0CapsaF7h0c4h35FAHmuAti8IilyY9RTdZybhbsRPB9dr8TxkYFunZRzR0KGayvp4qb1ODuUT+wKKtyzCO/iL5l/NrTZ2qsPR7ZDcE1/uRMGOaG6wu2h11eFaruHg1qVe4P6UDcUb2r9/JOODkCLX5acJE9rPyjW8wiCXYb6Ym9gcr8zQEv8CjOfRxhWk/ZT0gQZSD7rICFONq0ssG0acOk/BV+YSSpMv2iyS80Ygx79IboSZs0p</vt:lpwstr>
  </property>
  <property fmtid="{D5CDD505-2E9C-101B-9397-08002B2CF9AE}" pid="16" name="x1ye=18">
    <vt:lpwstr>5pxSOfqYMFzFKg4PiyUY3XJO+mtc+8zeUV52H55vazYn7seqd40rFcCyMPT6h4o/qvu9cn+92GiNv+47IUzEBf+6jETOfPdP56cvhs/y9nQEQLEAPEvBrwpk88Ukf/yfffSf24Wub+7mpdtT9JiIS8XRV9Tb9S7M03SDKD7cC7kk3efqLJ/NShUbTF4+7Da0yINfWd/8SYCYXv9ejkZGt9hSN5//0RltOTtm46djwplIugfvZuJa9xWwV+bF5td</vt:lpwstr>
  </property>
  <property fmtid="{D5CDD505-2E9C-101B-9397-08002B2CF9AE}" pid="17" name="x1ye=19">
    <vt:lpwstr>OmQqp5boePzLznkS1kCDkXythzp9i6PCwVWmYZSDghsLD0/chtazw/4Qjy5/RAE70b17k2ifjhWc9tAXiH+2R646kQn/Nr8pxrKqmbTolAd/hfFJLceBDqAxI+HOrpObvKPTZinHwKuWhaXYO9epTtFSku5VLEEuxmGt5N6/xsta58V2tAGTe27KkqR7yMZShdt4i7mMQYBkxqWXcBOQzGATh1IfEVxpVkUmcfL8U+9TtL5hDRE7Tu89AM0QjO0</vt:lpwstr>
  </property>
  <property fmtid="{D5CDD505-2E9C-101B-9397-08002B2CF9AE}" pid="18" name="x1ye=2">
    <vt:lpwstr>Z4cVTUoVBVEDL3fo6R/HJ0Gy9pJTXpNkVRybZKckj7BqTVp+rRp7Kib8GyD4Hnro7Pte19Avo20Sv2fYNWKLvT49zEWpbJrwheLZk3WGeeGK7YHRuoQdEvYgkrOofUU7bTs6twwrhI8KsfKGRi1B09S7gJKfyOtB4sVEjfRHGdASTNi9Z4gxBigooTu9il5JMrXMT2QYUB2HeyiTl5A2GJpPY6oebTD4KgecYHJA49pCYkmU3WIov83NY8PHUqz</vt:lpwstr>
  </property>
  <property fmtid="{D5CDD505-2E9C-101B-9397-08002B2CF9AE}" pid="19" name="x1ye=20">
    <vt:lpwstr>AED/O2hZ5ubAql0qgwjyIEMg2ADU7S2JINA4CZzqtyoB9mvTX6HwU1sRc7SlC81JS7smgdpIkH3VF5N6ldX8sBNoq4lqoBwSG113Hm0CMx5KllyIokXCFxmj+I08jNA/x1/Qn/IxDG+kUrhjOpj3LKC7VXf4eVv5i5JUIfiRovE2X/QI+cuXzQJ2/eX1gGnj1BkrRHkV5MXWYNC2DXkW/C+Y8VqEj9isX05yrNnkqWWPRLRNmpXy+eoVUs/HIBg</vt:lpwstr>
  </property>
  <property fmtid="{D5CDD505-2E9C-101B-9397-08002B2CF9AE}" pid="20" name="x1ye=21">
    <vt:lpwstr>ZBYId5bEo3pSm8mgfDcTflfDXQIFKx37g2atNRqRGTNx2CJVO/8kK2BpmCdVU+3uA72W9MiLTYhTercsGc03S9nvMPMThmUo53dKl/hL7PqmnFBmV7FxXIHAj0oUtq27gesv44kmgJ30FmTc+f42zE6AAEImCelDQ7Fyqz7LwmSzNrFpR9B4v7UfHbqUWRtFyIcAptyQi54nS/GvsSGETHRhPzmnaFWydFyn1WBDAZVsd31xQAWXlgmCkoOjcez</vt:lpwstr>
  </property>
  <property fmtid="{D5CDD505-2E9C-101B-9397-08002B2CF9AE}" pid="21" name="x1ye=22">
    <vt:lpwstr>YCC8QkuwOc/eVaCL5UXMetxEBuABS27g/qEMzS/7MZNpiIWI3hRoog2shHo7gJJlLnxO9VtwlUzPo8GQ+bO0i8IkhVdU3z/N5AvV/B3dIrviLM4I2a+vsYRuawnxZaRTMK7JZxAVul0/qb/JkATJRu3lsmiBsobo0e3s9iu6KZ+IgMMsTwWLSM1QgZ/mKy+G4QvY/Hy78khmnqUJ50g4WxVxRjcUO7Fexk0SWwzVBGAoIlK/6sczEgQo545Ow3r</vt:lpwstr>
  </property>
  <property fmtid="{D5CDD505-2E9C-101B-9397-08002B2CF9AE}" pid="22" name="x1ye=23">
    <vt:lpwstr>1WqkhYON02Bbo7CbPkZnLxapRQdMpms1TJhgJS5k2366/b1ZuJD9V8G82m263/FAL3czSs4TwSzEAx2VdHDz9Lm8jzuLX5oKmtHXZDyjr+kSviLWGdlz3PsSkeZuuhxF/PQGTV0Mhd4FY23GC8F4COAEiVJK7We4UefQXvPASOLjfFhPnASKRgF4EduBpu63+9DMas7goOhq5ZGltmaTtWSrIQL8fzHyJEJ1g053qW6dhupxIdybIBFLrEKx3+7</vt:lpwstr>
  </property>
  <property fmtid="{D5CDD505-2E9C-101B-9397-08002B2CF9AE}" pid="23" name="x1ye=24">
    <vt:lpwstr>5+eYvXCTExLHfqXQhyDt9teUpBTv8VfU4Oc86R7XXSqvjHb8JrcoHTpJGOX9e5xWBI/Cr1FG709vsmr/zRdhH5B6GW+sK5kkkUOcckqO4MYDqm6wH4aY/rMciR4Q+kEjKSMVipr1uorh9/rwa43kGve8UrrOhjAd+WfqHQiDIzx27qGTy4Foqvn91IbOcT1LrVkWVKPQFszgip309Z3FhuHkNPBn7/suNnN7xDR9QZGtT7oX54EnCjjR/5rWQ0D</vt:lpwstr>
  </property>
  <property fmtid="{D5CDD505-2E9C-101B-9397-08002B2CF9AE}" pid="24" name="x1ye=25">
    <vt:lpwstr>l56P5remfDd5qir3dBZOm2fracqvtj/07sMVpYu1m9ym8lV5J85pJwFkGlBwX1nQkFpgUmBsl6ner/7hDI7P7EPwShQ9KqwWr/xaq4Hg7kqG3QIcRC3KXW94gny5JAd7b2CQVG2tALKliCd/fiIUdDHFAXH9lFSe/xO9i6vm5OZ+njVGvuf1w3CxaPwrflRft6bsQ+RTNhjs8m2e7WEiHN7DpOwERA8VTHJ0gzSN7ZfdVnp+5EMfRh3vN/wwM0w</vt:lpwstr>
  </property>
  <property fmtid="{D5CDD505-2E9C-101B-9397-08002B2CF9AE}" pid="25" name="x1ye=26">
    <vt:lpwstr>U5E1YF9D8LaiDZLnB2BY72j85hDxnIBeSRBJ7RCVpg3MNkaPg7BeIiSZftMBYiXCtKX1fKdDYt8abh1LWHUgMJsfMJxHhGnbFvDGcYgTs8HrJA+6+1Nc56Zebe5VO3PnEIW3uRZgTx8/y2qasNvGW13EwLSCyE1t2wZG9aJpadyk6McnrVc00mbVHR4usHymlCweGXuYTTsiK2cn9G9Ve1Ez3rIGlrWNueXKAmHwnkrxrGGTqW/fqitFeWwVHHZ</vt:lpwstr>
  </property>
  <property fmtid="{D5CDD505-2E9C-101B-9397-08002B2CF9AE}" pid="26" name="x1ye=27">
    <vt:lpwstr>Sx1vz9mRdL+4WL5T/lCI8VT6M9Kxao/Vhkjc7+jGy8fMFMkA5SqwezzpqIuSFOpYmciSXTV6bGVrAXSfrkFwWbmZEoT6X2uAt1RuTokz71OIi7xDI9ZBLiNqvLCh8IiyB6gon8t722FkkWrCejO35gcYXPN9g5klNitBWX3f5LJ2WbpoFzxnP3fjife6jXkhH0x5YcqaaBRldwFHvg6cU0/NRSfBFmF96p69C+KAOKHF1eUpT9rFNEsDnk5zH7+</vt:lpwstr>
  </property>
  <property fmtid="{D5CDD505-2E9C-101B-9397-08002B2CF9AE}" pid="27" name="x1ye=28">
    <vt:lpwstr>1xVSaEIyzK3JyQwrNcOfHS9+xeGyh9oOA+ixsfmqBeuZEGwWXvtcUNHFXfRdQdrhjwJ5IxfgJoF/eaT7qX8sHp+qJRfGuVs7fMn+6N8n3e/YlzOzJI7DAzyloLh+pEFcxcE5MYhiRDEl7LFYkdTzSStPsX/bhv+wDmVCfq6ZtVc8Jikbu+Gl3VB8s+Qn2F2OvWGEB69Cg2RR4m8GM6dQccserSddci1iy1cvC9pPtCck8ylUApCEverF5U+c/vw</vt:lpwstr>
  </property>
  <property fmtid="{D5CDD505-2E9C-101B-9397-08002B2CF9AE}" pid="28" name="x1ye=29">
    <vt:lpwstr>V6xEEIk4YizTCPOa0oHwsC4JceNiuL9mI3yS5rz9MkIIyU1lkrNkqlsQ4+7XF31rgBvJuXx1wuKArNulwwR7s+3pcwOkcIPIqw80+jI8AtLr+4IiI3Rkc5Ocj/bTQDRs5DfNPmkQfi8RtaPlUzFLxz0haBng4yfL+Ki4Fi8fV2J9L2RQX/e3jquvScPKMCIqHKbx21KLpWJHVDnB41EqKB4Jlkf7Z1u5Gi02R1Leuv644ShLfA+b72Dfk6g54IL</vt:lpwstr>
  </property>
  <property fmtid="{D5CDD505-2E9C-101B-9397-08002B2CF9AE}" pid="29" name="x1ye=3">
    <vt:lpwstr>t60i4oZt35CXup5pMfpBxEb6YhvSia2xTSmL9gNfNwY00qcCZT/vsMKMzfjWFYrjCwsR9HzO5ZgJy1A6+CZUjo3ueULD/gbyZXJ42oSFbAsIY2tvLsn7ugopkLWVHthiK/aLBNysrsQYY7o8z2xQi84T4RS1qiTl1lzd+ilSV6OSK5j+NimA4Q50pCyZSjTAFwPS3uO+8BdDoo4AGl7QeyJetIdSGrzyaTvwEvEGE4YFlpNWoH2W9RGKfL+PZn2</vt:lpwstr>
  </property>
  <property fmtid="{D5CDD505-2E9C-101B-9397-08002B2CF9AE}" pid="30" name="x1ye=30">
    <vt:lpwstr>uhlbstx4AgAZD5uy7dhS+khcloPE7H/R4offjr99EHSbdo/Y4ajiU6lguLUSJVPZCHZHinOfmOGr1mYFg1k0agakD9X86ck4JxC3qtYqAh4ogHCK4ehCG6qLDULxJN4OQM/2U2UZfVTObf6tXgviqjDN7/rUhUk+PErbDtJC6XJDfStyxGdX0t+LpfrxFouToQfBrBBG7yayCOL1N5K+4Zav/orNbZKgQvULSNCnwVvS6PDAu5/sz4imE39bWfF</vt:lpwstr>
  </property>
  <property fmtid="{D5CDD505-2E9C-101B-9397-08002B2CF9AE}" pid="31" name="x1ye=31">
    <vt:lpwstr>wETp+7M5ioszYHr6523m52Qm+Ds3/6CYs/lXlZ9/paU/lNUUjeCOOqUdML28mZY6kswCzJHJXNtnBLPYfMXsTyz8pXx6JDwke79TOEvwy4sWebjuW7LK4GKX82sXrfqrKfvjwmML3jznVqnkGFR84XDjtgAZVPeDZ6VQtlEO1DHNc/K+29kLHfkx7LRJAeqY98W+6a7esLV4DVOyQWybkjJPT0q2Jiau2DWaH/mxZKX5C490vVmPcx8UH2Y/3aC</vt:lpwstr>
  </property>
  <property fmtid="{D5CDD505-2E9C-101B-9397-08002B2CF9AE}" pid="32" name="x1ye=32">
    <vt:lpwstr>VQq9wqYoqVXMKnQtMviO6TtxDWUnqS/ejb8yLCh1mr9abapSWJeHwqa/gZeFWWYQouKKaf9BUqbKsaXxdOxsQ36qgJLYwZZve5A1QuRozvpaKSjgCdGLkZOBZCeYmF6lSnAdecZJ4dJUUVbXdv/S46CdKgP+AG+mmhaWnRxQeXknORGwvmTzIVAceJ3LkqOiLAL3s3Wj+hDhttJCgTGbEabSEqYM81Voufui0lGn6Y35/3npyt25MF3BH/Xant1</vt:lpwstr>
  </property>
  <property fmtid="{D5CDD505-2E9C-101B-9397-08002B2CF9AE}" pid="33" name="x1ye=33">
    <vt:lpwstr>D3ckZSXnd4o0Z7XlLktplNvNEz9hNKgUs7TBphT0JFEjmcIkZOTrpPucj+IElw7j0zT7flb7R/HPYEXcv3AhfyrJ3iqOpsgIgx58w3c3PbifTAOq/2gxScbH/Rghu9WklJ4GtorxTtZ26Rxr5U9e2CboC3EhMFVzt3h/iBSN+PlcPA8b2rY6bT2ZgH6iaI+tubgLerVuQfl0n9UHBOkbUytedoEN2pSQ+Fei6A385tvk6ElOmVKPLsIFSWJ4DP0</vt:lpwstr>
  </property>
  <property fmtid="{D5CDD505-2E9C-101B-9397-08002B2CF9AE}" pid="34" name="x1ye=34">
    <vt:lpwstr>D2+4dMlvtVcueZYVOSYkNySRPXERs3lQPMRdUhNGiZO7MItFrHcvfnLhMzvVCkwiqG2j8FVBVyZ9MPH963cKEHAGFWdaM5+6gPWbo9YSOQF8bWocr2uT+AGahQCzTcWYiQgX9c/O23Rjgm820pKOFdEhx5+UNcsuHi0h8V2gmihYS+suMJvFKzcGuu8bt5jmrHHr8qjaVoyPgrjvFAD7vO2V/WQtuQsqSivJCsc9LeQiPz4N1rO74A6nOuwidgG</vt:lpwstr>
  </property>
  <property fmtid="{D5CDD505-2E9C-101B-9397-08002B2CF9AE}" pid="35" name="x1ye=35">
    <vt:lpwstr>pqFzGnWD3OezW5LnywsAPI84t4wqUOc4d4j5QQHi0Fbaf4NE/OlGqgeT/Sw3rhyDa+dWwslBdd/xA0TZsNub/t4lTCRZQHEfLa0wmXp0VrWDdZE065ZRjRIKaQddQc1SdirX9FCZhoIP6K/ak92iIBjUg4fbnGiPB+t8/7bcq2Nxcch+HvFtwc5gi4p7FS+sEuXMHeYkTfLcdhvxR8sYGT68uYwwkVAOA7mp/VTV/pDq4N1fAGVb4tbUJDNl/0d</vt:lpwstr>
  </property>
  <property fmtid="{D5CDD505-2E9C-101B-9397-08002B2CF9AE}" pid="36" name="x1ye=36">
    <vt:lpwstr>AhRGny+c564yJWiNyeF39uQfrEVu8kHVrrRGuU7mZQ5/lW+DcKSyHUuqoSFYWV6NczGuDjD9ZR3STCjdrZlFBazX3vBYQQ2WkCFf4dp7+X+0pnK1I8j529mjLgLX9FFyUF4hYCzXF4EHfBQPL5KrwvQMOhGLz41/k61Cob5y6lc3tHom9oZ6Afzw/vzQhXXA60AywlKUg1tNyiCho9LlXX6fJW4eBuqKYsVhuOSdaQsxUeXNU5KAorjqb+t7S9h</vt:lpwstr>
  </property>
  <property fmtid="{D5CDD505-2E9C-101B-9397-08002B2CF9AE}" pid="37" name="x1ye=37">
    <vt:lpwstr>LExdfBDmVQ406BZrrNrNY1+hkiVizxdDjElSbERA/COj+/SLIMQ6ACe3RQsm211Gyq4BLnmBkS54YWRtgj0Aixb8UEKdSCsM9CcmiMB+W4Z4Os1xzX3pqemqxXswAQayj0j9BViSIga6/hi7ps80pEJ6wMBhE/sdlsPvCX1IoKJhls30rc23g5+RJTEj4SvR6mSFbzV9i8Kg6m1TAE/Qvet5ygpwRtpy+rCAL+rPTzL/JbsWRxDbaNfhTST9GqI</vt:lpwstr>
  </property>
  <property fmtid="{D5CDD505-2E9C-101B-9397-08002B2CF9AE}" pid="38" name="x1ye=38">
    <vt:lpwstr>2hTeOOuM/MVTqGK40Ht9Pd/hgheIJVrCRMruQcBTTLd8CwLWwPTRfj+1XCYZgkYVyw1xxn6MrE+3t35g79qmyM+W82r9gLFBf7W/m1i3qBAzSo+XPCxgmIYFuvibQne4HFP9eAaqxQn6KW+iVUg3QdQNGLilgMXXP8Bvz3rNY+5ZoTm/XeRG8jfyHEeI8d7pOBtU1V1H/qZHKIgjzG5/3R+wsOO+xiYpb8WHCB5LUbJYNYIZYEijc4Ov7GRQMkj</vt:lpwstr>
  </property>
  <property fmtid="{D5CDD505-2E9C-101B-9397-08002B2CF9AE}" pid="39" name="x1ye=39">
    <vt:lpwstr>N7p/EA/ea1JLxKioGtOgfRWdz44qwOZYeyFyb+avZax/KlyuaHTwQgZwu01axHOB5DRLguPakzp87E2cyeNXQacqJrViE2CccV/s/Mt+PMXO46Dg1iPtTyp7JVoyrxMxyZgcdYGVSmrnchG1PtFDN2WtEufx0lzTVauhH0ozjFxipTptdWCiGGVXsn21EQlQ+eMNk3k18LYOJtKfknIwzndcuN0c8kVcakC0il9OXqVnIn00dzG3jJK2E5w5kyl</vt:lpwstr>
  </property>
  <property fmtid="{D5CDD505-2E9C-101B-9397-08002B2CF9AE}" pid="40" name="x1ye=4">
    <vt:lpwstr>oKHMxdx7xvMM1qOtr97VIiMR4anfYarbttXNzo4XMRzUWpd5iaU3HJyqCgU5LTwfiJFPCU2yai3xG1bwNfNEqrtESQXeZh+5uO4M6JNa1vdQdpH6+51Kx2pPT3e60Ke1OR/lKhA+7sEckGUCp9ASkSxs63auP3WRZlRb+anBJnAyrzkgvVQQVsRPM8mmc/kh5+TCNghwiPlZlEpHu+CgAX5wQitX4GWL45XdUthnkv4N7dPapTL8yo+UgYCKvOT</vt:lpwstr>
  </property>
  <property fmtid="{D5CDD505-2E9C-101B-9397-08002B2CF9AE}" pid="41" name="x1ye=40">
    <vt:lpwstr>BNTSv55LEZsw9cHH7JOmVUbq6g6xP35krIAefPoKEVYFW0wEW5zMdTNOgK4HFBlm2Qx+iMFT/K029B6l2vhrdx9c4MAEhB53Z89kSX5Gr16N4KMZ9RaPnmoc6grxCDQZKoVuZ5Y4i1xRukRChsdcXNRhMIbp9WrMkOW9BNYj+1v3b0lOp9fYVMD0CXnIp8B2guUh65KRzImG2iIh0XClz+Si8O+VBnBsYPqfsoJ11fJGM//4kInKz1xY/oo0NQO</vt:lpwstr>
  </property>
  <property fmtid="{D5CDD505-2E9C-101B-9397-08002B2CF9AE}" pid="42" name="x1ye=41">
    <vt:lpwstr>EHkiL0GA1tZ3RHN5nVbk8SVjah1h+vd9exUxbog/bRvB09kQTMOyyRIDWRLhRaEMx6+jKWJiIq4MEuV7Yu53GhgofkFYPNqj27XuzI2yokfOq408ypCYmv6DqOOgv2IpQpITNvuWTY5Xjku10LUfOG/pEhiDvhsbvjSX9GM7Gc+v+uoVUZbkw+pvBh08Jwqsns8KXAqAvchBMFTwQJPfM6dwAIcjtep3JEIFVlUigjMAD9D2LdiMdTI9Kw9mjET</vt:lpwstr>
  </property>
  <property fmtid="{D5CDD505-2E9C-101B-9397-08002B2CF9AE}" pid="43" name="x1ye=42">
    <vt:lpwstr>QWL8Q+1Y92hT7m5gd/6hr/TsC9Ql1ON3XxYdLjEsyV0tFdWgCc8iIlnbWPPO5H5j13U5cGsUYVnB5itKQ5JJR5vs0fr19igoxiI8e7Nr9IlYdYt7+wR6kB4iJbbdkwwmXQIfwh+A/Twq9jZwrChB98i/nfjVVusWIrA0x9H2Ze/nOoMJ02qryPPwmZzgwxoLpZ5wzcaNqtydaz2UP+o6lDh7PxcvZ0wb/G4goY2oReJaP5CvHCvmxJSEbf2NB8s</vt:lpwstr>
  </property>
  <property fmtid="{D5CDD505-2E9C-101B-9397-08002B2CF9AE}" pid="44" name="x1ye=43">
    <vt:lpwstr>Ff4F2lQLK5LlRohchwV/7l3gOQ/HudDrCom9HCy4wShEZxrMxiMwiCSX0Mm7x8//a0ZeJYywIh/ejbMVEfdOIT4if+nf/3HmBc7QofV92g0jvcyeBDcw/Zn7UMz15h7cQ99jS5VTMg1gxUA0IOwivohjofpfNWpmHAEublMchWX/TX8CP8xax1PModa+9aAOrnC3ZQFbTMzDe5pjm0RMChBUFGtHWRpf84SlWglBCZZ8pzN0vtzQTCzofiNTWpN</vt:lpwstr>
  </property>
  <property fmtid="{D5CDD505-2E9C-101B-9397-08002B2CF9AE}" pid="45" name="x1ye=44">
    <vt:lpwstr>H28YXu5OxypsevTnKDPfUFMt2CIRKWZiN8yiI8AS0uTYCTdjsR0sEeARVMioZx92UrIlDszM52/NoJI0fz1vyITAzidt/Sk4gQ+U/BfUdgc7Vfxt56++92r5dX/TyPaMLJ7hXzaMx3hBLbGqB/XOKx0pud5MiuPOvha1GEV94vo3KQH1cn+7teBbCb0S2DUyADm2S0KbqohLjKlS9+LI3/UeIsJNQO4Kn5ej+lHqmN0qew/dM9ZWlxCQOzok7v/</vt:lpwstr>
  </property>
  <property fmtid="{D5CDD505-2E9C-101B-9397-08002B2CF9AE}" pid="46" name="x1ye=45">
    <vt:lpwstr>/VhkQg/qOhE6CEIL2Tr2TysJVfpWPldg/6cSCpC6LCjdb40GyXPG+YXUlE8apsimPGKadSv7TmAmnXO/4fsUWJkTYEseOJA9bIFFUQ1ZaUK2Uv7/6xAj4TpZKShkdFUorEXF2j2nx5mEZ0nJJ6VJrSgUWKDbfSk9HhyG/wUCSWsCE/NpGVubyqMIZQfuGR9DJ4jwF5fw7Zo2sQ64qS1KdPDD5EJzvCKKiYpwoOJF56XSZFRGCT79ePHwOPY7x4W</vt:lpwstr>
  </property>
  <property fmtid="{D5CDD505-2E9C-101B-9397-08002B2CF9AE}" pid="47" name="x1ye=46">
    <vt:lpwstr>9hA+cfpLGSTD/JvWu2ZW90juGbCEse1iOVHiD7QqfONdSA9kc43qpU+/ULnpOfuQKz6QqR2r8aXm80dGPy0ATSjhgwdac/3QXiKl0sLzwt7iP7FG4T5wwPW3fwAcVq1SZFrIh3NP9tqqefk+MHdP1QXUOblnAFxE0WSEp5wWbsYkH/CmEsItkW9I6PFTt6789Hd4OB8SNTy93/hInT/2b+h5AWENpKvzLIH4cNKpYeO9QHcTu64gCXTxpc/KCpP</vt:lpwstr>
  </property>
  <property fmtid="{D5CDD505-2E9C-101B-9397-08002B2CF9AE}" pid="48" name="x1ye=47">
    <vt:lpwstr>252cK9JZW7/O/HOZzE1SzUnUaiJLZdmFGZ6kibyDXhxHy54Mk8dde+slrj59Hcm1cHf9vIolRPZFnH8ZHAiksiH2l8ByiXI5lU1nwTeTREC9dvLDiOIP5S56tcWNDIJ5iL99SfAg3W/iCSBTUFpLHLjZgSqPvSN5Pvci4EwgzX7hAy0zfOtLU4nv7Y/mHlZVzYcLXghGeE1MdgMuycu/kB2GBUvNLizzWJJeVRsMC/IxTp86NH9UCx4jpOv/oNF</vt:lpwstr>
  </property>
  <property fmtid="{D5CDD505-2E9C-101B-9397-08002B2CF9AE}" pid="49" name="x1ye=48">
    <vt:lpwstr>ZMalMUbwoJ5NmHkdZ6npSmtCHRRbjBZC1dfgvNEP6cARGJK8LGOeJ8YuA68RpMG/gkSYG9aOVE8H3C1uRrMd5/z7A+Vq3ddWk6soJ67MSQqS+UIeC/OsOB4lMDvbpddEB4y0OldQoD8Znb34alyDoq2tj/mBHqqstwO1Kec0nnIEHgXQ8YeC+i137Kiir2Qy0wz+FM5ORTH6SGNSDWOWl4DgVAx/4bODC1/6bH6Nk/Kz50RdN6fn5dyCtpGBUgE</vt:lpwstr>
  </property>
  <property fmtid="{D5CDD505-2E9C-101B-9397-08002B2CF9AE}" pid="50" name="x1ye=49">
    <vt:lpwstr>WUbv9y4OzIFKi6ZTb0lJAveJTGbUEb9rkqCXZvpkwojDtB8FuGFy7L2wZj7aTRyXQR3x9bM/b3xPc7ImA5/pTb6LGJjbNdlQVaiox2LhOZy+ct45zDK3NNOKvK+cXX/HYaFK3W2XQQ5HvHW1uB8NPZlntzXyLYIfwr0MWlt1fsfbKu3Oc4HKeuufP4EOMv5eo7liypEVPkaanyXxQ1RGVESpnd4DBy0fBqkI3MAvNISnvdR/zJ79+h1jfvdMP6d</vt:lpwstr>
  </property>
  <property fmtid="{D5CDD505-2E9C-101B-9397-08002B2CF9AE}" pid="51" name="x1ye=5">
    <vt:lpwstr>h6tpPcAexbbkJqdyc10JamMQlCjLmbl+XltDyA3Icvnhvf6gMq+mjmJP6d6NXlkYVR7D63Wh6Xs9Iw2I/am0BA3sYisWm/lLdZqQJe2jeclKiN/MYwNK0btB0pEX1HHjmHBYZGkNKUuIKMAfCQOi5hBYzoFRdb4yPIMOPWE176LepmunGR9sXBR4n5i2pwk/Yn2S0LIsOPEt1wevnXhaPtDj8SQhZ/6ZguVqsiMBTDmGYrza0mVxAK3MzTN1vSn</vt:lpwstr>
  </property>
  <property fmtid="{D5CDD505-2E9C-101B-9397-08002B2CF9AE}" pid="52" name="x1ye=50">
    <vt:lpwstr>OPPrprQSlXQ1MVDCvwXF1/slu3W+0g2rd+hpoCvwFjl3gvv/WglbzirkGcNkUz3oC4PB6GuglT5VUqcfL5+IS0ZNKp2tJDAvp2eYvVv4JGI1JzypmfGxHLTo+wrWQcoqMNf3b2s5R3+5MHp5KQP77dwB7fP7dhm18RqGwTJhwFwTsf/aGqy6KhynMugy3PKvQz2kE5/8f0KCn3jt32pqu9fcEjOmPXCAzsh+jXhwjuR9ah4n6MmgotZFzsmC++7</vt:lpwstr>
  </property>
  <property fmtid="{D5CDD505-2E9C-101B-9397-08002B2CF9AE}" pid="53" name="x1ye=51">
    <vt:lpwstr>CfUSfDemkcNl8ZwyRPhCCemfhYAeLu3JRv13PowXGTmil/qfC3zQiRinGrf3BXsYrSbsyBtsUoQoH/lrm2phgeUdrNVL5QIxvmlfz8R7YHegERVJA5Z7+8gf9UTHE3ednQcp89gmB6A3kXFU0BjoEZMaeeCcJUcOYhLO0dNbkM1eH6jW7aaLapd7yyiGQ/kQcXzBOKLeZn3HPVuM/s71uO1iWy3RwCi6SprfHZ2M8Z7VY74qORVAyMD74tUMQGC</vt:lpwstr>
  </property>
  <property fmtid="{D5CDD505-2E9C-101B-9397-08002B2CF9AE}" pid="54" name="x1ye=52">
    <vt:lpwstr>w7l/iJgh0ybHKWGqxD/t/qsxmQVJOXWbwu7ooMzm3fGmY5YF7eu+MLkb/iGAdgoqAocH/f2ZOZZ3vi1UCETOrGKjo4UzcXBRfUnr5plq13i62icDO9u6L7dM8q0yDzpU5t2s8vFXtPiwMT5zGmg/ETRMjucP+EnLx8oLMhj9ODaS33CJ2YNl5u5OlaczIudc4fLv4phSFnNbcIqIek6qNNfRN+NCvwebdUbzoDoj0tI79gtE7tRa7e/NsSnxs/G</vt:lpwstr>
  </property>
  <property fmtid="{D5CDD505-2E9C-101B-9397-08002B2CF9AE}" pid="55" name="x1ye=53">
    <vt:lpwstr>OOLc+q1PB0P1vev485hFVi6b/bszhDypCsEkhsVuRsQEOVwf0fzgN6OF7b5CosimXS1/cdTXMTc69XKoJHg+szSmrr57PW+9i5+80Sx3QxibjQc47mn+87cIkBMsuKtjhpajBcTEfLTpnGToC72pFxDqmWO57V9RuGaDHoDlQSLSwZkZePG+VzuA2LkFTWvoolcranF+vPNKcQ2wjx56ickISKjfo1zN18UOdP95dI22ibNIyQ/Ns9A9TVsBQxT</vt:lpwstr>
  </property>
  <property fmtid="{D5CDD505-2E9C-101B-9397-08002B2CF9AE}" pid="56" name="x1ye=54">
    <vt:lpwstr>w1Ab3YzTT5WyK/ubAo+mKq3St00pl81J9RcgJKUu4Jqvvx+gMKIEdz6D2DXtoHGpHED7J7faFym46R+67JvhJaX5BFlnrVqnQXbHvrsfLu4mr/UmOG3AjOZLsvKik4TPHjnDOPz8T+C7iELrWrFtzeWLl+R/vKMTeb7u8D9IZYTcNa2sdflIMn6QEi7lPDornCL3tWzZ5bYgcjFDh9E4FEfXO0w2u7NAnh8M9rUxI52DobE6E8srr8qqsEKzi4J</vt:lpwstr>
  </property>
  <property fmtid="{D5CDD505-2E9C-101B-9397-08002B2CF9AE}" pid="57" name="x1ye=55">
    <vt:lpwstr>3oJ0UqSfS4KKK1PB74XFmUFNTBeSWYEnUwz2UHBA0Htzp/L/nCwP4pZ/XOAvuWKWdZnpDgtjVuUUJsM81TOMIWEBv1xHFwg7SGI0FnbSrNFkiBImaLrMaoSOrqeVIqZXqAqnslS+u8P3EbmfVdrdoUuGLY/L0TDg+Uz8xvyXaWND6WE/LINxwyr14n3eyxtwUpZViAt44NFx/xxPcNzJHlfF3za87fzRYwJlTqCzGmmfr4Tf6Bl4W0izmnzJ0fk</vt:lpwstr>
  </property>
  <property fmtid="{D5CDD505-2E9C-101B-9397-08002B2CF9AE}" pid="58" name="x1ye=56">
    <vt:lpwstr>qvsA9/H8lwemCX5IaqOuUY+BOYZ4RcWF60sUuzzczLDwPIj38cfutxE7OXAVJWzoNGjpXQSY6MRT5ZsbiJgbqiSW1xNWeALp7SzO5Q8tKoUaLeVuovNQpD8tvBaKwKO1lULGfQliGUMuth98xhcj0/vbkTWIwI4MVcPyV+EPt/mhf9u1iyApN0juFLv7vuGanEwpUiFdChX5smtwi/iS0sps+GBmbz/t44kiNyqYilXkFCJbnhSOq+WyNdOzccb</vt:lpwstr>
  </property>
  <property fmtid="{D5CDD505-2E9C-101B-9397-08002B2CF9AE}" pid="59" name="x1ye=57">
    <vt:lpwstr>7IA6T35zDQ+88kmMr7iZV1km2uAVXFK2IT1OTDHf4XW5emLtn75fYx6i1jP18rT6p5n79T52kokWBBfFm7dO7ijzJ2cXQpo6JhzQrXpH7kmsNkbio8Q8UPPgq9C9qWxA3Q5eBW/8LCfnMINn4Cak00+o7pwjEPogpPvhYdYdFyg+k8FBs6OWWqPh9KEA5OzJQ9oDM/jZGXU4BoT0AQ2lzWHMZRMdpaAKEJ0h7wvhESqff30HmtTayJF6iNQ3jJN</vt:lpwstr>
  </property>
  <property fmtid="{D5CDD505-2E9C-101B-9397-08002B2CF9AE}" pid="60" name="x1ye=58">
    <vt:lpwstr>jtI23SdNXwDuPYfxQMaDrYjXS9zRTW75mlqqMZYd0YNhDKF+mlm7DGOt3j0h/GtoSLBN3znT9E98XqttFyym6R6GnnD1JfwmC0znlD9Vv/iIox84jk/xjgyU6dAxQpJaw8pPix4reqLpqxNs/MNJIYJTokYERBVyDKwhAYfm6nfSpnL3Di5Q2DDXLrLMrR3XQt27HULwpyDCl4spihCrpIIuIku0zX93h/r5wbKPS79F8YAOzmjoXg/okt+SrzB</vt:lpwstr>
  </property>
  <property fmtid="{D5CDD505-2E9C-101B-9397-08002B2CF9AE}" pid="61" name="x1ye=59">
    <vt:lpwstr>/jw+gdfF6Y5pKNeTbHDA3Meu23pO8eq6JMKJkX4i0sweae9ylKCT7wD2IplRi7r6rnK4uMYVIibG42o4tyGKy69fxR1gy/SJb8hQtpMj2iaCf7Q25DePm+mhkUdIA4X6GnY3+4u/BL9vPbnwd+yXqMQ/yJUhJh67BhYYQ595NZj5rzTWbGwfIwisUoJo8BU4L6qPDMH0Nci685vwWmVe6VgxQdg4afQxZf1fW3ODggpLchOFMsRMdKsrlXAz94D</vt:lpwstr>
  </property>
  <property fmtid="{D5CDD505-2E9C-101B-9397-08002B2CF9AE}" pid="62" name="x1ye=6">
    <vt:lpwstr>7dFH+8NsVwxSP42iU3vIhzGHKt2AjpI969pWZUWwD3bx+sCNDV/TC/vz0QL1PAf47HvLD7twJPPwu4jTBrmoMjxq0TuNOgbywAqlSWijWeOqxyV89kG75xrFz9x4fYWP6ka0R1ajWUdzZxVV5P7ohLwkuP9RuZ9c4DgR1+cII2iHB8zWjXjsuFJ4Lf6qPe7mrpDLM4NRVSVA3sEXliBQ5nnBHPwpm2yud5YPJi2CbV2Heu81UgMb1AFN599KgDa</vt:lpwstr>
  </property>
  <property fmtid="{D5CDD505-2E9C-101B-9397-08002B2CF9AE}" pid="63" name="x1ye=60">
    <vt:lpwstr>lJj5axgtfFXQ8EzmuVBZEPQxJ9mfznl4ZJWBknHicJ1tjiqq/sfWumq4zl7GOblOR3ThKwSyB2qOwCzdW9kJfSBMwOr9DiU9PfmmDQo3m5oRLLnste5QUTkHwxHtH3NR/8CYCDqzlYZc/vimH8pvQ4FhdL1yVZHc+tslFe7VYC+iocMAkarOQlzM1qmH4cmDGZLg+gRxCbtSnKKl4iPrEFyGclrhzyv7XOEBVdtAnWI+a0P64PTx8tZTC8ET5DR</vt:lpwstr>
  </property>
  <property fmtid="{D5CDD505-2E9C-101B-9397-08002B2CF9AE}" pid="64" name="x1ye=61">
    <vt:lpwstr>3UHC5Q/ojnhyoYOgGl+aQ7gsIvzCnKhdX7jRvYbhIFgoc/3hQWMUGTzhIRXOT92Lg1gSpqH6If4Nix5uDpZCD4MMfnsTNH/8Sf2ASQgaYkr5npsXVBZv0QR2++V9jzAtuqHL5d8KSajvbAgN9GilD/EfTeEGfVVTXUfUp9FMvDCpnNZuqKKr9hrGNRNbKVonQ4Ft6eWvYa0vqmAAs/pjaMsppuwfK1rzfrz6H8Dg+aTz/IruI/mAXjeIdew/S8P</vt:lpwstr>
  </property>
  <property fmtid="{D5CDD505-2E9C-101B-9397-08002B2CF9AE}" pid="65" name="x1ye=62">
    <vt:lpwstr>pDIQb0w1YRljNln9xf2GA4us5kkTw20yjqyf2stQU837nQDw5Ucnh3BqQDdtvDHSVn3vjTMeatcDSBacHZ4IQgovRlcJ/PaMMcGeC8dJqV5/tAti8+48SA/8bnasdW05PNvTofLKJlcDwWd6noXpOCJbvglQr68Ow/mGOE2kjj4Re+pxRhU7/vbcY5bee4zgGwsxM6TsJwAGzCiqHdmslbVQ1JPvvYlz9zxHb5UQA83vlr16NDTtyO/yf7nWX6P</vt:lpwstr>
  </property>
  <property fmtid="{D5CDD505-2E9C-101B-9397-08002B2CF9AE}" pid="66" name="x1ye=63">
    <vt:lpwstr>YliArRtDLGiqhFY+6CK6Tb4hi4yqZdjJZM8Wj40qz0a+4DT6P+Ft25EiqQNchFKOzezA/xAdqXpYS5+OV3gf0n+J+aN1XECHwR3mK3CvoLPPclXjpmgEyuJhW8ONqs8OsM59W3pVAvTbJUJ6IFCTsw2w83ed4asEMCedpPQalX+otQ1GhQHHUQTycIukIK8rc+GljZXy1hgMZgAtZ+rB6u6+OTVevdxdwOeeYwofohi8fMwd5psZzY4hXHm2dv/</vt:lpwstr>
  </property>
  <property fmtid="{D5CDD505-2E9C-101B-9397-08002B2CF9AE}" pid="67" name="x1ye=64">
    <vt:lpwstr>Uo0Q+iNyajORduuUTlMbwwiDgaq+uIwMQj8SNfU8oWHpriw0Flsv/HXR+NNCSt9ULoAyGSL00FkTAs3Ln5JUq7B7gLp8zb1x0xIHhMGwIhIqRrUjYN0p5ZKUMoP+4jRSieyg5/01fwW6zMcrcRSdNE4/JS6KMdIXmjZPgxuwnn35BeuQAC5H/g3ct4B20wyH2/Xn1j1gnUJ1bRik656d3+CUVEHNDOEjGo0O37Bl69AI3uBR/Mm73M/tDxvuWwK</vt:lpwstr>
  </property>
  <property fmtid="{D5CDD505-2E9C-101B-9397-08002B2CF9AE}" pid="68" name="x1ye=65">
    <vt:lpwstr>eBoBxCmeDLc6/nLMk5JgBWxm9isbK88VL5XXjZL6NHvTNv1FhbLGzY3RFQgIQgLMuM9BjJrL9mAbDGAZqJK8572hazTem9NZ/dCa8bi5Hljun7kIChx9wFKHS94ZdvJ+vFo4gzYh9qYIxHfbVPKXwKpENTHV8M1jg2+qUpKWL6oxqUgexfqSWWa9JH9H9NzrCGvkpdTwcH8RntDxaEloEdIv2vjgecoo6TYUO9hd+7evKrxppxRV33g4cJJtu34</vt:lpwstr>
  </property>
  <property fmtid="{D5CDD505-2E9C-101B-9397-08002B2CF9AE}" pid="69" name="x1ye=66">
    <vt:lpwstr>Fg1RfW2rSjNvVxs2HqA2tKVVRQS+3F/ODqCyYYblA09itr3xi3CHUPcm9o0rUBIp+EOJp5muKfH2bTxwlLIp0tt7naA3z+rLtIHSC5biafcy4mFBg1uk/ttKZlzleGCYMy4wYe/WtyAjU/vG1yoljwWOpPg236m7tvUn3vj2izfx2ct7aryhJFP4gA74IbANp47yHDe+/5+sd5uYAGqlbNqSF1SiNUerqykIQH80mMpjSnQpn2w4SYJASvGFkWd</vt:lpwstr>
  </property>
  <property fmtid="{D5CDD505-2E9C-101B-9397-08002B2CF9AE}" pid="70" name="x1ye=67">
    <vt:lpwstr>rtlQ3rvVuD000hHBgSN69TXr6ZyotAuPH/7XRB6X+l9/ayDQO3GBv1uij0vEBzgiCGYC2a8dbkijf5N6BmIhjOAwP63GoSa3nVFM/vyW+RcbyeGo8dDQGfcGXiAS1N+FxvwQ1zhXTanbJrMeJvrb6hqq90VbwzX7s+e5ClIWwW5v3m3rO7PJV/CsxySWYjhUIJqlskBOF8o26fK4DLpUplHVDUHb717linR8D/BoR7MoZR4vfFPJBtGo+hducqW</vt:lpwstr>
  </property>
  <property fmtid="{D5CDD505-2E9C-101B-9397-08002B2CF9AE}" pid="71" name="x1ye=68">
    <vt:lpwstr>nkMulQXsRil2X9QJRo3plMa2FHoSlLHD+FKFrEPBxR7iVw+bdjHOkS6ew7ABZ2RJ8xzZaEgraS1XSqfNd5ZGwCPjkLLMvYnHP5BAcLc9EFubF1iZBCvnMnl4XeWY88ZKpMaaiVgk66YrGGRWYbPphq7Zi5BMiS481llQ1LT2gH/hlK0tVM0umM627m9FZcAnq7kxOWdAQX2UjO7yysGVbWJGvv4MMlwuIhHaG8OH01Nl2G2I2rgU2FOVGrcqVYt</vt:lpwstr>
  </property>
  <property fmtid="{D5CDD505-2E9C-101B-9397-08002B2CF9AE}" pid="72" name="x1ye=69">
    <vt:lpwstr>W6BQYU13nSZS8p91B/3NJJ5GB4cPl3KSJgA0Z7xdam/3G8Uau/KYYu+0f959qrjHHHSHtZ9M0dsY8y27T/UHcX6meXl3CAdOcZNUAO6tDB7s4SsJ1ipMLfDPhjfXGWPp+XYIW+YI4MRXqLaPbfcwaCv7UbO9yYw9HCm48h6sqLtnm5R6MjXK2tQsW2o/h6XoFHyhqqqxInSRjNVnubUFi3i3+I4M3a2gI8J/c/Nr99DxfDlDxhCHnnZwBeeUQ82</vt:lpwstr>
  </property>
  <property fmtid="{D5CDD505-2E9C-101B-9397-08002B2CF9AE}" pid="73" name="x1ye=7">
    <vt:lpwstr>Bzo4WlWcjasivbM94Cl8dbrkm3zTlb3vSvMne0ZV+66pI1EyeLgXUO9vITFpdEybOvjKH5cGJr5fErAAGGDwpitaUicTxQ+/YXw2tKJS68ewjmJwVha9M2J0XS0qoEryC099K3fzmZXeJzrx1Q3rIQIygQin6H8uM9jM5+pWBSoVCoVp33xAAFbXORnmNRpG8ysbhu41X+vamGcKBHfJwnZhAmNYgPltDkg6C/Q8zpjtoJ1yywXHvyVne0cYZdi</vt:lpwstr>
  </property>
  <property fmtid="{D5CDD505-2E9C-101B-9397-08002B2CF9AE}" pid="74" name="x1ye=70">
    <vt:lpwstr>Z8+nOPGfnSIaCHXTRdGrQ/dCpwTw3+lJ9xdzHlDyrp2LrM8nkyXMcZ43FVnvXAjkgetzlL0Z3IO+8JfsCDqn/rbV616ur6oF+G+te6RKmJ4LPa5p9HWxNhGlt9xkj55aFABjZRY3Iiqs519DaRvv4mTcI9PmoNYqJf/WG6sYudEAGQemWsEL5BC/TdmeeQ1ED6ENk7mOFb2ek/xzdB/v7oolwFesWeBw8Bz5meZ9OTiG9S9+urP2/6MZLrwNilf</vt:lpwstr>
  </property>
  <property fmtid="{D5CDD505-2E9C-101B-9397-08002B2CF9AE}" pid="75" name="x1ye=71">
    <vt:lpwstr>nzqRKlC6yAdoXEvWl+P0VtQsFwRWhOnVTorlDP5uaokjlZDue3ZjY9wY7nzZUMPOI2uQwluZ+RQiaNe7QGiP94j/m4AYHw4ev9kb/BAcPJ+PySE6dZoEUmi1Vox0LTgBlUmqx0xKDcuGeRvZCVVcs4K6IsdBtVYfyyfqe6uCa1mkO4O3sKNzHjSVrFsqfRMbxjXMrlcR9Ma3ygR8kjd+xVSsQY6/SlqxayeMjrXWloe6BOuIoICG2Z/2Yb5kClk</vt:lpwstr>
  </property>
  <property fmtid="{D5CDD505-2E9C-101B-9397-08002B2CF9AE}" pid="76" name="x1ye=72">
    <vt:lpwstr>wQbQDVOZpP06zhYatYm7shK/OOelu7hgb6rJavVWAwHPDULqtCx/HCQMymMHNS7R0A2qP71xRbeaIe3t8BsQUPLJa18iCr7A4o93yfnhl01FstIlbqa3rscRwaObfgoJCIcvtyOc0IKPmHuddRtn1opscM8YuJsLwpnP0Xi8tpLIcmdveeSRQKoB6NlKDcCS3LrYXvKDjUC2HKFCznvQEpDXpJHzF/LghW6KKwGAQ4dP4KxFxPIH/XU2JybgHP/</vt:lpwstr>
  </property>
  <property fmtid="{D5CDD505-2E9C-101B-9397-08002B2CF9AE}" pid="77" name="x1ye=73">
    <vt:lpwstr>QkL+ZjzSmdNyHmkePxvr47q+qdL6IbrCmd7tmJnRxRR9h2WY8yVPm8cfjjEQIUXY1d3Z55tiq+Rk+orMqSmdGsBbYZSzHYKryNbwzrAeyGaK6JGv3uD4fQ7WOQeD6KZfaRcA85w1NRVMMsua0W9WdnvLpMmVcjkfWSpwa076/YE65ngqNqeqt1tICXkTP2C74Q72aPnDnLw/acPkCAcIpu2wAFkPMUdQUjvHcC8fdx7tJND+y+CcRTJyqS7hSO4</vt:lpwstr>
  </property>
  <property fmtid="{D5CDD505-2E9C-101B-9397-08002B2CF9AE}" pid="78" name="x1ye=74">
    <vt:lpwstr>vHotP3HnrWbqfUe/jXnwqctQ34h+jDcm/e5lP5uDViVMaCGwOWvOj2w0Mo5epH8MLceM8+9Sg+Taw7l9RrYklNRzGmhVtKlh7dqc2Hj321ltcB3aFrp2bqBY+vZqZEgyAQUgqlKqG/1Ut7uUSp+mso+yrCNbEJIOj/KmLCqF800ZJuzUcFGj0kCADtY6aM9AKDDjRRZeGxDMUF/v3yG37ODW+7nRUQBoSrvuHkEPZSgOZCnzjQCA+VMiGWhliCJ</vt:lpwstr>
  </property>
  <property fmtid="{D5CDD505-2E9C-101B-9397-08002B2CF9AE}" pid="79" name="x1ye=75">
    <vt:lpwstr>iV6uVNQrju9WC6VGRjb1AFE6XTxtCyuWwsoklKQOPBSTQudQPAYLBUuPZo/YRRZvYdN7USByXns5+wjrCDzIKrbfl3dnUA/fdg140o8FCDGWfkoDQU5TflUnW1++Y8yiogxFyiRF0lVEyIa9aC/tBzuDD7DulomApi2JxYg3T8LQGpdlisc0dBtjNwVLkW/t1DNHP4mHisTbkd4fIN9W0x+ndOhshz36tWu+qPKeu4NKnINqLBA8nCWYhGax4pu</vt:lpwstr>
  </property>
  <property fmtid="{D5CDD505-2E9C-101B-9397-08002B2CF9AE}" pid="80" name="x1ye=76">
    <vt:lpwstr>NpkuyhCNZr4DM3zbHvskvOKydOBc/pB1jcC7ZhFSu5bC0j0wMmUdgj53SIlB3Q0xQazSc4PZgJGREln/zCcohIQBTNAmSv80XM1xEQDw94DZ2uPtrnn/47vFcL+RbaQvnd7JuXsF3y6I3z/IN+NgtSHFdcaEXL+y8K9YIFWVNIYVpj9jXMqN3n4PxaPOKJhl6yAhuzRhnuD63sgNOdv+xsCgvTIFLsMJRqdry20fiaBPLWYV9YfH7wePzi8Z+g0</vt:lpwstr>
  </property>
  <property fmtid="{D5CDD505-2E9C-101B-9397-08002B2CF9AE}" pid="81" name="x1ye=77">
    <vt:lpwstr>G7j8gT+fnluSchChlRMmdReDRyjMIEH6MmQZv2XRRaU5lCuaTKoknmsDHyzLHiuiy6Mm2/icPcHGaAp6XWKzw+TXL4graP64HT2n6fSPmsuvFZ1KNGyvOTQbHhrhAQqJMht8OFgYYxaThyQygpH8w+FhLq7wANXXsxyjLVnL6G+VniDqLkSCjxjkquOR6QHCiNTtxmW6D0RmqajcjC+zWcBqQRrTaxFt+AiVirCshRZJERvQNDM2oxluOEoq727</vt:lpwstr>
  </property>
  <property fmtid="{D5CDD505-2E9C-101B-9397-08002B2CF9AE}" pid="82" name="x1ye=78">
    <vt:lpwstr>KWTZbmKg3vODabOsVVXesTUtghcumloCotDrME6UeOaIL3TwjJZv4VeJMHUNSKOxDX0EM3i9Th5CPT6vTm8Z/dGcCRErvNZcYGiAgfUjUNiE/Xss1W1msQf3M6fJXOokJ6fxQFtKY1HzPlnVGg6iFSF63S+kppDAw7DJpuAz1PDPfb4DxmT0Q0NetrPTsgzlOYv80X9NcQrmeeBVyPWRV4d7LZd6XMLaKBSOZowXby8TdQdxMzF8b0hWCgmKGVH</vt:lpwstr>
  </property>
  <property fmtid="{D5CDD505-2E9C-101B-9397-08002B2CF9AE}" pid="83" name="x1ye=79">
    <vt:lpwstr>zqRncM397KUabTwQV0hNNUsHmof7TCSvw/EeHHck/tvzZ1+9ZaKM9tXnT2uFU1h5etraMtjyBjk9vlVe0d4zauilGul6mh8WJ45krInwHwZjyn1nKLQDZZ9p2K0ZB53StALiKBUoe/G+YVhuPDt/+FOk7EiMUzGYrmgxtivu0fnDzq/kQPlx/+/FxCro5OmFn6Ex9sqaUug+FrCJTNSc8P4rjARwy5r85dMlzPhBjD8vHi5wz+2dGm1dZITcby7</vt:lpwstr>
  </property>
  <property fmtid="{D5CDD505-2E9C-101B-9397-08002B2CF9AE}" pid="84" name="x1ye=8">
    <vt:lpwstr>yuMrSasINICJ4zIMvgbtQSQ9PZNKuyTUC48VkdVA9zSKOELmQw7t/HzUBIfjteFdk+Jms33Mf+WB27tAukH8F2j2y3Jd/310F5to8FN9piFxUpW/NQdLu+xASBWrDNsIZeJ++pX/WKlQi0IJEEFymjyXtMW3v5f4WtwwZBtxfJt61d2d77FpjvWAPdZwtg9T2YIpY7nRmFgj1ZKg6J+p4Gpoc4dAWHQNQr0FXz/27qTgdOaYUs4bYTZ1ZdxmAqa</vt:lpwstr>
  </property>
  <property fmtid="{D5CDD505-2E9C-101B-9397-08002B2CF9AE}" pid="85" name="x1ye=80">
    <vt:lpwstr>Z+Ph100VzXp/jaRW1HiIAMH8GsbOKZ38DVs5drdELe7u6Xx98PoD3b4f71H+B9EuYqAQNa5hwibz8epwpf7wnrtK1i71bPbQcFc9J9AA20RBt6bBHaD+7WP3w0gwYGM8twf04QYTvs2vBTeUY/6MkIp0l5olB9k2XuuLtRM7qcaaPsS3/QOPQhv4VXcjeR9nbWmXM/1BjuFwTbUhJssHtRL6+N5Je4DmwEvx9i902IaGbyL6qFeokmIwoVOC7a/</vt:lpwstr>
  </property>
  <property fmtid="{D5CDD505-2E9C-101B-9397-08002B2CF9AE}" pid="86" name="x1ye=81">
    <vt:lpwstr>KfQjCfAzoRKQ8QF+RI2thplMXkmfEVMEm9MFFSsX95U/ZDYtPmvj064t0WkeckNttcJdSaM4uIjxCsUJ9Hg4ZbZTtlinQZuB5H5fLK1L+xcna7KVbFVfSBEmM1pcfFwycxKo/fi68VUxDw97vZDXPvxgCTy7/owoAaIEw4P3nTadYXUxGFhO38cIb+FNk7ppK/ECX3QD9IOt5BaoBRFE0mr0koNE027QYz1TmG6u9+bWsB2zOQ04YRwynxyfytp</vt:lpwstr>
  </property>
  <property fmtid="{D5CDD505-2E9C-101B-9397-08002B2CF9AE}" pid="87" name="x1ye=82">
    <vt:lpwstr>EJUbLnjYQLpB+dpGk8iy/+KjSlbfnUvlLT29miGbK+obsgPiHFf4QHGbwIokfb2Epqd82hY6YHjXkp3rWBEXYvwgql54yWgbIcOaY8AQuuGj29f3P0jpgQUU3T+3uq1zotF0nktkqyHI/pFHUUpRPRIvuC2m+jRA/GkG2rUMw4DkziJf3hQrPhJ92ac/YKWvICwLgq69ayGbDNOUDROrvngaC0W4i/hre0eng0oXtmJC8OYmEK6QQYQgLr4K9wY</vt:lpwstr>
  </property>
  <property fmtid="{D5CDD505-2E9C-101B-9397-08002B2CF9AE}" pid="88" name="x1ye=83">
    <vt:lpwstr>cU0bdkBs1+kjTCXahaNNapITTpGKTSQEQKGZipqFam5WF4MQ5HuVAfc2WfaJNSqoM/bhZngEcLR8fOFCxKP/kb/jWIDZEKexekfGxvmLaz/ZjzjTgBv6CHBouSWaOp+jr/3fEybVQKoDaq7LkwIl10oR6mHrv9wJrXkg21pJxERvHvEz0fPxy+tDlG7Jq9KoDixJIsAisTwuXcKh86xkzlzjeP3hWA10n3yto1sV8QSg4xbcQscI9tUSfjjOsr1</vt:lpwstr>
  </property>
  <property fmtid="{D5CDD505-2E9C-101B-9397-08002B2CF9AE}" pid="89" name="x1ye=84">
    <vt:lpwstr>OrHWn9o1Pb1ZTiSQsz/eP+kiVG8ovZXesG26Hf8UKjVBAAJw6z4TTTjUeivVSOL8ITH1gjBnptm4lzl/LCMz4zNbbUOrR/X25+cEJLmDQa+bC+D3f9ECbXR3tr8aRxFPcni2106xNY0wUIO0I0dzOMdgfGIZKTKpbElc52ww8OFfgYEF0CeYnGozsfDVHy7azlae5niWFYAYcYkawfwFBWHiwuGcaOQnYmpMdsJqGFQqtJGXrJMYmNuK2XhB0PP</vt:lpwstr>
  </property>
  <property fmtid="{D5CDD505-2E9C-101B-9397-08002B2CF9AE}" pid="90" name="x1ye=85">
    <vt:lpwstr>bewtjsaOftFtCic+RXVRDGb8LVZYHg79D44Wg0fnfOfSqsLl2cAfNF/yVW8ZupiOt2OPZfu7DHKG6vctjamCLBqrtlqclFjkrUVv17IDPhWCuLWx1Vwb5n4VfKwfK4H5aT8WMBfgcnY6aPriB0nhfTVRVCZo55x5UF8gNSYUeeRzaCfGW2b70Ed44Uf++XJFaVeXL+0tEeIe9qzrgJbRyX5RSyTXlOE6vgJXWFuLIyk3kR09yw47f7d6uJikEmK</vt:lpwstr>
  </property>
  <property fmtid="{D5CDD505-2E9C-101B-9397-08002B2CF9AE}" pid="91" name="x1ye=86">
    <vt:lpwstr>UHS1LCIk+Mw7GrnONPpDbT81e2rsRBsw+w7oBqvb7yXr7vrv5ve6HYb2XFtPg/hah9FXz+bG5yWuLfbhiNcRfMOvNaa5g/Y3GhRrKIR9yI7YUp+bPDBH9/c76QzhZvSp0UtU/9Obru6a6rUv78++k08467P2ZJ8PLCnmP76p/LP2dN+6ad1HaHTjNpYnvVBsZPnP0k2I3ZGd/vl8OpSojr8dTW6eMI8pmlRJUt2jiJlAsUsqm7vYq1wTOTDJBDZ</vt:lpwstr>
  </property>
  <property fmtid="{D5CDD505-2E9C-101B-9397-08002B2CF9AE}" pid="92" name="x1ye=87">
    <vt:lpwstr>1HseXGuebb5o8HtW9NEIlhp/oQaRDGGceEINnK9srsjI64IKtS4ToKTH/yfPHGQ44BbXwQ2Q2NC+SpukBeWPWWystP4CPDNJeP0AXJpvV13WnnvKain/8y2KUZCQ03hZU4/iN30hjuDZNaQMfmmbYM9SkCp+OaiR6bY5yNexKTb9xBz5lNBi2/Cq9++O3abbrRHDKUzJj1ddl+EU1YFmbJmK0zVIRY6HnY4fwr52AQ+30ZWAmqwORpQgd5H3nhK</vt:lpwstr>
  </property>
  <property fmtid="{D5CDD505-2E9C-101B-9397-08002B2CF9AE}" pid="93" name="x1ye=88">
    <vt:lpwstr>sLigv9uRfRlR0tzv9pzz7k3/UutHGpktHbpTTpZ4xyggtNAEhASQVSaVXheeTNPfIFx/QBCH7U/4qB4di112L+qqCCa1Lfgyw0Ztks/LqwU+YFu6sTaccu0qg2Cy7wfbQ6PzDmj4lo1BONOM79MX3mJHtymSq1fm2lDlf8ZJKaxRK495pOeqBOlkBPgen/NjAYSLhx4FjsItEfdTYe9tCc0foGJHsu9KHj8yIyOawAgM//fEBGoebp3BkRkI8Tp</vt:lpwstr>
  </property>
  <property fmtid="{D5CDD505-2E9C-101B-9397-08002B2CF9AE}" pid="94" name="x1ye=89">
    <vt:lpwstr>9dwcpk/W9UB7XfJ6b0MDxsp4GBMTVNQ7AX9TayDsxGsLReTOd2Lwd7Bl975pjVwSg/0CsOFmHRI9K7jEKY9FnWZihXzoMrW7RTDnT8civT8gEmiPzqtApkjohZ7sU+QsS/u9Ye446adUefrdDKPhSDgOKPEjL3knN+kSHRN7pn+SfBnPw7hvJ9p0tzUBFcf/43yonFZz3DvkeXRBe7BEiibvrfjIKIn+0UMCaSTSXjPr+hv7pR5/p9lEeb79zMY</vt:lpwstr>
  </property>
  <property fmtid="{D5CDD505-2E9C-101B-9397-08002B2CF9AE}" pid="95" name="x1ye=9">
    <vt:lpwstr>gbFOGQiyKTngn+oIHe24hLc2h+OOU14FpFnsgDjzBU7uYevngHVvLnAmuEU9Kkys8NHsfxz3517zgZWjt0K1lNu663zNQfVM0ZbixCTyG+Pm85nmAhYpzc2L6pFFXs9CF8d0SHJ0nW8/a5/nD6wzRLcmY0TWtFM84GxOvS8cy8JM0NssgGNls59KpmZT2MLpn/6AKOWez3cXc2WIX29XZEwuBJnFzDncGmB7TnHmXMFdVT7e1NLx3IaG4qH1HDc</vt:lpwstr>
  </property>
  <property fmtid="{D5CDD505-2E9C-101B-9397-08002B2CF9AE}" pid="96" name="x1ye=90">
    <vt:lpwstr>oBakbd7UUzF1EGyuDcVd/vxt91vM4N6NsDOhY8nCnhYJq1Vep8lpoJm1FIZwKmw0/Z3/P7aNElU5mI+uoiNaKTY/CP2K4/fNP0QrOLphLwH/c75U44BTatUc+FvPApno0lIAoq71BV+/dLROHytQ1UqcyWSu+NgbgD0j3+k1gYIX1Hscg06tOPD5LF41Uzfv79cWVW1eglfjZvgjE1Dn7AoVkcKP3bmbd1Ja624vfu0mhKVcrNKvBGSIgtCJvk9</vt:lpwstr>
  </property>
  <property fmtid="{D5CDD505-2E9C-101B-9397-08002B2CF9AE}" pid="97" name="x1ye=91">
    <vt:lpwstr>xS114aONNlwiUISFkbc+oDQ9nucsBzXazbfslLNz2Qfg9Hd9desB5H/fmR1fhMpR9D2JqZDfik2j7hYJPTfH4e++MXbWJd080tZbzfxh+gGr8r7eTIJo5iYPBrkGUHmpsAN2XV7zJlRLBPXJOMOJuWVCAzMIK12J2fn+CHGcjy1eW6WyItWVQv+VGex6IzKDx5vrLAByM4NIJVAuKySbcJMY68dPqpjBrlncy4nR12SruuHceBRW+ryki9oxlaa</vt:lpwstr>
  </property>
  <property fmtid="{D5CDD505-2E9C-101B-9397-08002B2CF9AE}" pid="98" name="x1ye=92">
    <vt:lpwstr>Zv3HWMahwT86b7j2aCo9LjUo7xZG0iG5BAvigxQpv7LnJQORdff4FoC2oOiw4lcYJvLrVWqjCVWqOlZPEIqwn9vU/8NWmQabP3P+Pms47Q0Gsgyk+pkeWxNqI9T+pFSMjePMHqz4Rku+EcsiH+YfpQTxk9d5Mwy4MktbfeF6Ne7t5nv7tsKLagERYyOpPoPd4NltXh8IktH8LCaMiKdmeC8chyN8Tsxj+xx/TUNvOiGeOJhbvocFOJo4bjqDEwS</vt:lpwstr>
  </property>
  <property fmtid="{D5CDD505-2E9C-101B-9397-08002B2CF9AE}" pid="99" name="x1ye=93">
    <vt:lpwstr>vTiAn741H2SCxe8LAJv1mAJy/030qX20pHMqLYnL45oaw42+5XnJ+bKrIwc98NTxXfMVxBuA6tD+f5JjJOSyyDCy/Dr91vk5qECCBBmh1fHpToLCelJgwEcfTPlzzZrd2vT2Qn5kW1Ih8KUb9sC5MFpruizi+CiT5LnUxHoPoxsv5q1uCd2jX2f3kxx40+IPq0y6dKLc8lpKzr4s6ZGN+6NxjG33fDvuYf8BQzvGb5hpuEj8xCvn3zDp2LdQiy6</vt:lpwstr>
  </property>
  <property fmtid="{D5CDD505-2E9C-101B-9397-08002B2CF9AE}" pid="100" name="x1ye=94">
    <vt:lpwstr>huEIkpKGkke3QTCRtDHwzC4cTuIjD13zYqBhhxP5QSTPkhh/AMUA+ygiggzXpXz+uBIs4c30C5O9PN3zeeG+vKZvA2Enq6SX2i9SuK34WSVsetzbfS28YJLms/SLOy8k0yDNATMwqsrKXaf2Wer4VcgJQ1aJWS/40Tcz6oxTlM/hQ+bmcWPHkgS+XT4LV8DPy6MQdT4zTAeosZSNBNv+qsrHVNM2G0R6cWxCaq3XIo07EnQCuGtzSv3oPv+JZGY</vt:lpwstr>
  </property>
  <property fmtid="{D5CDD505-2E9C-101B-9397-08002B2CF9AE}" pid="101" name="x1ye=95">
    <vt:lpwstr>0TxxhOh+ItcZCOf6PFucHoEQ6SFJDcaDGlpRPwcq8swNZCxWGe8OzUS73X+5M7aRrXmKvwP2ni/jFy/bLYoyg4DvW0F93Eeke/k/beNcppcFmGKsvLXjgoEo0rsN+vhrEMfDOBncq9cXF+k/2Oq3QV7KDMv2WiWMffZyCelpyK/2mTwj0CSthUC5Q+LgxWTaH9g989NmfVhjnedoBwuSPG5nsPskzsrdYxEd85n3Sn/aiDS7XrrTtAo7IGnXwat</vt:lpwstr>
  </property>
  <property fmtid="{D5CDD505-2E9C-101B-9397-08002B2CF9AE}" pid="102" name="x1ye=96">
    <vt:lpwstr>pLX2J55/aWuAYxXG9CMxsxGGwHYxLLc8d2Cuo7DbNdHCUu9J0c2lIofMtmqRl8h/VLYmUef8WEqOO+lGWMAYVpzodRp5VTcUnDA+ISsUyYB9+9Ln5iBN2FOIJmbn6h/pDK7BArlfgJkqZK4k7ucyPt1M3iTlW8KJYK+qofcqS1ey/AkN0u+fe+Zl9qf6aubqDRj3GVbnBBOqeXTgvyfBkEtm0yo8UCd+bIFwFmhke1vh1FvUBiEFGDhjgMmh2xk</vt:lpwstr>
  </property>
  <property fmtid="{D5CDD505-2E9C-101B-9397-08002B2CF9AE}" pid="103" name="x1ye=97">
    <vt:lpwstr>XuT/lCotUVh3Xptlhfwqc580CW81bR78H2cbXaq8jvfHUgp6gDYeKJJtAyoTE7s22b1iEe5x/Ct/2D+1JhSepuVdcjbu91kr5je7fXaei5N1JddHgMyTcRMnYlrzZbMyECRoLP4Dk/xIJjYuY/6gs+aIVMEuZj9K9+kuGoWeqXVElKdJyRmEcUJvGGJ80+Qvbx1/HRmD+Ii5oYJM69nUym0lZ0mg9Ww4roOQvhRkAp1ZoUvjjdB6dm507pN6pYI</vt:lpwstr>
  </property>
  <property fmtid="{D5CDD505-2E9C-101B-9397-08002B2CF9AE}" pid="104" name="x1ye=98">
    <vt:lpwstr>9f0Xfixk+3GIeIj1iDYo/W+iX/3+9PbLKc0Jq+G2waSITZtzBqwRb/QFFZrIUpPWFe9UNrvhFIcGvhzlt/BdGanUPTJOxyRg4PyfYv1VDx/tOqaYZQTA31Whu4vSHNQ3BcidQIJ2lkbSdT3J2+q9D/fn6uMZGYSijoS6IyhIOAs7Cfs6Dl38RRPRyOOWTynAsegCyM9cYpDhJO4FWx/X2vLdWlS7oDFl9EUuh+K/QIV2IFzjguMZHWiHQt/i+SU</vt:lpwstr>
  </property>
  <property fmtid="{D5CDD505-2E9C-101B-9397-08002B2CF9AE}" pid="105" name="x1ye=99">
    <vt:lpwstr>TPqULCO+NgHxItzhno0lBcR3PMNTOCKrTL4Sm4dfntOEJjT7sxuFdJL+6n+EVeQazmMsu9IKwRMUhguvJWIiATufHD1eSn4B1h/TuSjMb6y506Ezh6Xvs+GWusu5EcXpktasGPV77zYqhFI0vwzyvK6O2h4ub8JOliEBEZTcWe5EgikugFjfVBnQfzS0Uubu73nzGbtmT4BAMiBPrXDmn+qWgOQeHknNycD0cI3elA5ZWP7qLVCBE5pPfwFOdk1</vt:lpwstr>
  </property>
</Properties>
</file>